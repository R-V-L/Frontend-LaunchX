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B400" w14:textId="77777777" w:rsidR="008C2396" w:rsidRDefault="008C2396" w:rsidP="00081538">
      <w:pPr>
        <w:jc w:val="center"/>
        <w:rPr>
          <w:rFonts w:ascii="Arial" w:hAnsi="Arial" w:cs="Arial"/>
          <w:b/>
          <w:sz w:val="28"/>
          <w:szCs w:val="28"/>
        </w:rPr>
      </w:pPr>
    </w:p>
    <w:p w14:paraId="56911D2B"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818EB2B" w14:textId="77777777" w:rsidR="008C2396" w:rsidRPr="008C2396" w:rsidRDefault="008C2396" w:rsidP="00081538">
      <w:pPr>
        <w:jc w:val="center"/>
        <w:rPr>
          <w:rFonts w:ascii="Arial" w:hAnsi="Arial" w:cs="Arial"/>
          <w:b/>
          <w:sz w:val="28"/>
          <w:szCs w:val="28"/>
        </w:rPr>
      </w:pPr>
    </w:p>
    <w:p w14:paraId="0F027D5B" w14:textId="77777777" w:rsidR="00A461FC" w:rsidRPr="008C2396" w:rsidRDefault="00A461FC" w:rsidP="00B7008A">
      <w:pPr>
        <w:jc w:val="center"/>
        <w:rPr>
          <w:rFonts w:ascii="Arial" w:hAnsi="Arial" w:cs="Arial"/>
          <w:b/>
          <w:sz w:val="28"/>
          <w:szCs w:val="28"/>
        </w:rPr>
      </w:pPr>
    </w:p>
    <w:p w14:paraId="6D8FD064"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413A7F5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7C3425E9"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779F5EC4"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3803809C"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7969C0CD"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69167A65" w14:textId="77777777" w:rsidR="00D2312D" w:rsidRPr="008C2396" w:rsidRDefault="00D2312D" w:rsidP="00D2312D">
      <w:pPr>
        <w:ind w:left="720"/>
        <w:rPr>
          <w:rFonts w:ascii="Arial" w:hAnsi="Arial" w:cs="Arial"/>
          <w:b/>
          <w:sz w:val="28"/>
          <w:szCs w:val="28"/>
        </w:rPr>
      </w:pPr>
    </w:p>
    <w:p w14:paraId="1E6273B2" w14:textId="77777777" w:rsidR="0074642D" w:rsidRPr="008C2396" w:rsidRDefault="0074642D" w:rsidP="0074642D">
      <w:pPr>
        <w:ind w:left="720"/>
        <w:rPr>
          <w:rFonts w:ascii="Arial" w:hAnsi="Arial" w:cs="Arial"/>
          <w:b/>
          <w:sz w:val="28"/>
          <w:szCs w:val="28"/>
        </w:rPr>
      </w:pPr>
    </w:p>
    <w:p w14:paraId="41FD48EF" w14:textId="77777777" w:rsidR="005455BD" w:rsidRPr="008C2396" w:rsidRDefault="005455BD" w:rsidP="00B7008A">
      <w:pPr>
        <w:jc w:val="center"/>
        <w:rPr>
          <w:rFonts w:ascii="Arial" w:hAnsi="Arial" w:cs="Arial"/>
          <w:b/>
          <w:sz w:val="28"/>
          <w:szCs w:val="28"/>
        </w:rPr>
      </w:pPr>
    </w:p>
    <w:p w14:paraId="2CE3C76D" w14:textId="77777777" w:rsidR="005455BD" w:rsidRPr="008C2396" w:rsidRDefault="005455BD" w:rsidP="00B7008A">
      <w:pPr>
        <w:jc w:val="center"/>
        <w:rPr>
          <w:rFonts w:ascii="Arial" w:hAnsi="Arial" w:cs="Arial"/>
          <w:b/>
          <w:sz w:val="28"/>
          <w:szCs w:val="28"/>
        </w:rPr>
      </w:pPr>
    </w:p>
    <w:p w14:paraId="396668D4" w14:textId="77777777" w:rsidR="005455BD" w:rsidRPr="008C2396" w:rsidRDefault="005455BD" w:rsidP="00B7008A">
      <w:pPr>
        <w:jc w:val="center"/>
        <w:rPr>
          <w:rFonts w:ascii="Arial" w:hAnsi="Arial" w:cs="Arial"/>
          <w:b/>
          <w:sz w:val="28"/>
          <w:szCs w:val="28"/>
        </w:rPr>
      </w:pPr>
    </w:p>
    <w:p w14:paraId="28D06AC1" w14:textId="77777777" w:rsidR="005455BD" w:rsidRPr="008C2396" w:rsidRDefault="005455BD" w:rsidP="00B7008A">
      <w:pPr>
        <w:jc w:val="center"/>
        <w:rPr>
          <w:rFonts w:ascii="Arial" w:hAnsi="Arial" w:cs="Arial"/>
          <w:b/>
          <w:sz w:val="28"/>
          <w:szCs w:val="28"/>
        </w:rPr>
      </w:pPr>
    </w:p>
    <w:p w14:paraId="5E9C2A81" w14:textId="77777777" w:rsidR="005455BD" w:rsidRPr="008C2396" w:rsidRDefault="005455BD" w:rsidP="00B7008A">
      <w:pPr>
        <w:jc w:val="center"/>
        <w:rPr>
          <w:rFonts w:ascii="Arial" w:hAnsi="Arial" w:cs="Arial"/>
          <w:b/>
          <w:sz w:val="28"/>
          <w:szCs w:val="28"/>
        </w:rPr>
      </w:pPr>
    </w:p>
    <w:p w14:paraId="28178024" w14:textId="77777777" w:rsidR="005455BD" w:rsidRPr="008C2396" w:rsidRDefault="005455BD" w:rsidP="00B7008A">
      <w:pPr>
        <w:jc w:val="center"/>
        <w:rPr>
          <w:rFonts w:ascii="Arial" w:hAnsi="Arial" w:cs="Arial"/>
          <w:b/>
          <w:sz w:val="28"/>
          <w:szCs w:val="28"/>
        </w:rPr>
      </w:pPr>
    </w:p>
    <w:p w14:paraId="289BA06C" w14:textId="77777777" w:rsidR="005455BD" w:rsidRPr="008C2396" w:rsidRDefault="005455BD" w:rsidP="00B7008A">
      <w:pPr>
        <w:jc w:val="center"/>
        <w:rPr>
          <w:rFonts w:ascii="Arial" w:hAnsi="Arial" w:cs="Arial"/>
          <w:b/>
          <w:sz w:val="28"/>
          <w:szCs w:val="28"/>
        </w:rPr>
      </w:pPr>
    </w:p>
    <w:p w14:paraId="756623AD" w14:textId="77777777" w:rsidR="005455BD" w:rsidRPr="008C2396" w:rsidRDefault="005455BD" w:rsidP="00B7008A">
      <w:pPr>
        <w:jc w:val="center"/>
        <w:rPr>
          <w:rFonts w:ascii="Arial" w:hAnsi="Arial" w:cs="Arial"/>
          <w:b/>
          <w:sz w:val="28"/>
          <w:szCs w:val="28"/>
        </w:rPr>
      </w:pPr>
    </w:p>
    <w:p w14:paraId="6A7398E2" w14:textId="77777777" w:rsidR="005455BD" w:rsidRPr="008C2396" w:rsidRDefault="005455BD" w:rsidP="00B7008A">
      <w:pPr>
        <w:jc w:val="center"/>
        <w:rPr>
          <w:rFonts w:ascii="Arial" w:hAnsi="Arial" w:cs="Arial"/>
          <w:b/>
          <w:sz w:val="28"/>
          <w:szCs w:val="28"/>
        </w:rPr>
      </w:pPr>
    </w:p>
    <w:p w14:paraId="6FBD0BD0" w14:textId="77777777" w:rsidR="002048DB" w:rsidRPr="008C2396" w:rsidRDefault="002048DB" w:rsidP="00B7008A">
      <w:pPr>
        <w:jc w:val="center"/>
        <w:rPr>
          <w:rFonts w:ascii="Arial" w:hAnsi="Arial" w:cs="Arial"/>
          <w:b/>
          <w:sz w:val="28"/>
          <w:szCs w:val="28"/>
        </w:rPr>
      </w:pPr>
    </w:p>
    <w:p w14:paraId="427B121D" w14:textId="77777777" w:rsidR="002048DB" w:rsidRPr="008C2396" w:rsidRDefault="002048DB" w:rsidP="00B7008A">
      <w:pPr>
        <w:jc w:val="center"/>
        <w:rPr>
          <w:rFonts w:ascii="Arial" w:hAnsi="Arial" w:cs="Arial"/>
          <w:b/>
          <w:sz w:val="28"/>
          <w:szCs w:val="28"/>
        </w:rPr>
      </w:pPr>
    </w:p>
    <w:p w14:paraId="0672BD94" w14:textId="77777777" w:rsidR="002048DB" w:rsidRPr="008C2396" w:rsidRDefault="002048DB" w:rsidP="00B7008A">
      <w:pPr>
        <w:jc w:val="center"/>
        <w:rPr>
          <w:rFonts w:ascii="Arial" w:hAnsi="Arial" w:cs="Arial"/>
          <w:b/>
          <w:sz w:val="28"/>
          <w:szCs w:val="28"/>
        </w:rPr>
      </w:pPr>
    </w:p>
    <w:p w14:paraId="7ADF7E79" w14:textId="77777777" w:rsidR="00685EC6" w:rsidRPr="008C2396" w:rsidRDefault="00685EC6" w:rsidP="00B7008A">
      <w:pPr>
        <w:jc w:val="center"/>
        <w:rPr>
          <w:rFonts w:ascii="Arial" w:hAnsi="Arial" w:cs="Arial"/>
          <w:b/>
          <w:sz w:val="28"/>
          <w:szCs w:val="28"/>
        </w:rPr>
      </w:pPr>
    </w:p>
    <w:p w14:paraId="6B03F27F" w14:textId="77777777" w:rsidR="00685EC6" w:rsidRPr="008C2396" w:rsidRDefault="00685EC6" w:rsidP="00B7008A">
      <w:pPr>
        <w:jc w:val="center"/>
        <w:rPr>
          <w:rFonts w:ascii="Arial" w:hAnsi="Arial" w:cs="Arial"/>
          <w:b/>
          <w:sz w:val="28"/>
          <w:szCs w:val="28"/>
        </w:rPr>
      </w:pPr>
    </w:p>
    <w:p w14:paraId="117AECCC" w14:textId="77777777" w:rsidR="005455BD" w:rsidRPr="008C2396" w:rsidRDefault="005455BD" w:rsidP="00B7008A">
      <w:pPr>
        <w:jc w:val="center"/>
        <w:rPr>
          <w:rFonts w:ascii="Arial" w:hAnsi="Arial" w:cs="Arial"/>
          <w:b/>
          <w:sz w:val="28"/>
          <w:szCs w:val="28"/>
        </w:rPr>
      </w:pPr>
    </w:p>
    <w:p w14:paraId="33DB0EEC" w14:textId="77777777" w:rsidR="005455BD" w:rsidRPr="008C2396" w:rsidRDefault="005455BD" w:rsidP="00B7008A">
      <w:pPr>
        <w:jc w:val="center"/>
        <w:rPr>
          <w:rFonts w:ascii="Arial" w:hAnsi="Arial" w:cs="Arial"/>
          <w:b/>
          <w:sz w:val="28"/>
          <w:szCs w:val="28"/>
        </w:rPr>
      </w:pPr>
    </w:p>
    <w:p w14:paraId="75D85224" w14:textId="77777777" w:rsidR="00DD1328" w:rsidRPr="008C2396" w:rsidRDefault="00DD1328" w:rsidP="00B7008A">
      <w:pPr>
        <w:jc w:val="center"/>
        <w:rPr>
          <w:rFonts w:ascii="Arial" w:hAnsi="Arial" w:cs="Arial"/>
          <w:b/>
          <w:sz w:val="28"/>
          <w:szCs w:val="28"/>
        </w:rPr>
      </w:pPr>
    </w:p>
    <w:p w14:paraId="06D42A30" w14:textId="77777777" w:rsidR="00DD1328" w:rsidRPr="008C2396" w:rsidRDefault="00DD1328" w:rsidP="00B7008A">
      <w:pPr>
        <w:jc w:val="center"/>
        <w:rPr>
          <w:rFonts w:ascii="Arial" w:hAnsi="Arial" w:cs="Arial"/>
          <w:b/>
          <w:sz w:val="28"/>
          <w:szCs w:val="28"/>
        </w:rPr>
      </w:pPr>
    </w:p>
    <w:p w14:paraId="146337B3" w14:textId="77777777" w:rsidR="005455BD" w:rsidRPr="008C2396" w:rsidRDefault="005455BD" w:rsidP="00B7008A">
      <w:pPr>
        <w:jc w:val="center"/>
        <w:rPr>
          <w:rFonts w:ascii="Arial" w:hAnsi="Arial" w:cs="Arial"/>
          <w:b/>
          <w:sz w:val="28"/>
          <w:szCs w:val="28"/>
        </w:rPr>
      </w:pPr>
    </w:p>
    <w:p w14:paraId="3D5C93B6" w14:textId="77777777" w:rsidR="00D2312D" w:rsidRPr="008C2396" w:rsidRDefault="00D2312D" w:rsidP="00B7008A">
      <w:pPr>
        <w:jc w:val="center"/>
        <w:rPr>
          <w:rFonts w:ascii="Arial" w:hAnsi="Arial" w:cs="Arial"/>
          <w:b/>
          <w:sz w:val="28"/>
          <w:szCs w:val="28"/>
        </w:rPr>
      </w:pPr>
    </w:p>
    <w:p w14:paraId="239B841C"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2027FB9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1ADA17B3" w14:textId="77777777" w:rsidTr="00DB73D5">
        <w:trPr>
          <w:trHeight w:val="522"/>
        </w:trPr>
        <w:tc>
          <w:tcPr>
            <w:tcW w:w="3406" w:type="dxa"/>
            <w:shd w:val="clear" w:color="auto" w:fill="A50021"/>
            <w:vAlign w:val="center"/>
          </w:tcPr>
          <w:p w14:paraId="38EBAC65"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4415EAE" w14:textId="77777777" w:rsidR="003F51CC" w:rsidRPr="00F809BE" w:rsidRDefault="00E4358F" w:rsidP="0031230D">
            <w:pPr>
              <w:rPr>
                <w:rFonts w:ascii="Arial" w:hAnsi="Arial" w:cs="Arial"/>
                <w:color w:val="000000"/>
                <w:sz w:val="22"/>
                <w:szCs w:val="22"/>
              </w:rPr>
            </w:pPr>
            <w:proofErr w:type="spellStart"/>
            <w:r w:rsidRPr="00F809BE">
              <w:rPr>
                <w:rFonts w:ascii="Arial" w:hAnsi="Arial" w:cs="Arial"/>
                <w:color w:val="000000"/>
                <w:sz w:val="22"/>
                <w:szCs w:val="22"/>
              </w:rPr>
              <w:t>Abogabot</w:t>
            </w:r>
            <w:proofErr w:type="spellEnd"/>
          </w:p>
        </w:tc>
      </w:tr>
      <w:tr w:rsidR="00DB73D5" w:rsidRPr="008C2396" w14:paraId="57842F6D" w14:textId="77777777" w:rsidTr="00DB73D5">
        <w:trPr>
          <w:trHeight w:val="522"/>
        </w:trPr>
        <w:tc>
          <w:tcPr>
            <w:tcW w:w="3406" w:type="dxa"/>
            <w:shd w:val="clear" w:color="auto" w:fill="A50021"/>
            <w:vAlign w:val="center"/>
          </w:tcPr>
          <w:p w14:paraId="3BCBE36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7DEC04E" w14:textId="77777777" w:rsidR="006E33C2" w:rsidRPr="00F809BE" w:rsidRDefault="00E4358F" w:rsidP="0031230D">
            <w:pPr>
              <w:rPr>
                <w:rFonts w:ascii="Arial" w:hAnsi="Arial" w:cs="Arial"/>
                <w:color w:val="000000"/>
                <w:sz w:val="22"/>
                <w:szCs w:val="22"/>
              </w:rPr>
            </w:pPr>
            <w:r w:rsidRPr="00F809BE">
              <w:rPr>
                <w:rFonts w:ascii="Arial" w:hAnsi="Arial" w:cs="Arial"/>
                <w:color w:val="000000"/>
                <w:sz w:val="22"/>
                <w:szCs w:val="22"/>
              </w:rPr>
              <w:t>Desarrollo de Software</w:t>
            </w:r>
          </w:p>
        </w:tc>
      </w:tr>
      <w:tr w:rsidR="006E33C2" w:rsidRPr="008C2396" w14:paraId="0B60FE18" w14:textId="77777777" w:rsidTr="00DB73D5">
        <w:trPr>
          <w:trHeight w:val="343"/>
        </w:trPr>
        <w:tc>
          <w:tcPr>
            <w:tcW w:w="3406" w:type="dxa"/>
            <w:shd w:val="clear" w:color="auto" w:fill="A50021"/>
            <w:vAlign w:val="center"/>
          </w:tcPr>
          <w:p w14:paraId="051C4031"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7D7583E" w14:textId="77777777" w:rsidR="006E33C2" w:rsidRPr="00F809BE" w:rsidRDefault="00E4358F" w:rsidP="0031230D">
            <w:pPr>
              <w:rPr>
                <w:rFonts w:ascii="Arial" w:hAnsi="Arial" w:cs="Arial"/>
                <w:color w:val="000000"/>
                <w:sz w:val="22"/>
                <w:szCs w:val="22"/>
              </w:rPr>
            </w:pPr>
            <w:r w:rsidRPr="00F809BE">
              <w:rPr>
                <w:rFonts w:ascii="Arial" w:hAnsi="Arial" w:cs="Arial"/>
                <w:color w:val="000000"/>
                <w:sz w:val="22"/>
                <w:szCs w:val="22"/>
              </w:rPr>
              <w:t>19/02/2022</w:t>
            </w:r>
          </w:p>
        </w:tc>
      </w:tr>
      <w:tr w:rsidR="00DB73D5" w:rsidRPr="008C2396" w14:paraId="7573DF7F" w14:textId="77777777" w:rsidTr="00FB43A7">
        <w:trPr>
          <w:trHeight w:val="437"/>
        </w:trPr>
        <w:tc>
          <w:tcPr>
            <w:tcW w:w="3406" w:type="dxa"/>
            <w:shd w:val="clear" w:color="auto" w:fill="A50021"/>
            <w:vAlign w:val="center"/>
          </w:tcPr>
          <w:p w14:paraId="2300A1B5"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6A485F10" w14:textId="77777777" w:rsidR="006E33C2" w:rsidRPr="00F809BE" w:rsidRDefault="00E4358F" w:rsidP="0031230D">
            <w:pPr>
              <w:rPr>
                <w:rFonts w:ascii="Arial" w:hAnsi="Arial" w:cs="Arial"/>
                <w:color w:val="000000"/>
                <w:sz w:val="22"/>
                <w:szCs w:val="22"/>
              </w:rPr>
            </w:pPr>
            <w:r w:rsidRPr="00F809BE">
              <w:rPr>
                <w:rFonts w:ascii="Arial" w:hAnsi="Arial" w:cs="Arial"/>
                <w:color w:val="000000"/>
                <w:sz w:val="22"/>
                <w:szCs w:val="22"/>
              </w:rPr>
              <w:t>Jorge Ricardo Vázquez Lizárraga</w:t>
            </w:r>
          </w:p>
        </w:tc>
      </w:tr>
      <w:tr w:rsidR="00DB73D5" w:rsidRPr="008C2396" w14:paraId="4AEEFEDF" w14:textId="77777777" w:rsidTr="00FB43A7">
        <w:trPr>
          <w:trHeight w:val="699"/>
        </w:trPr>
        <w:tc>
          <w:tcPr>
            <w:tcW w:w="3406" w:type="dxa"/>
            <w:shd w:val="clear" w:color="auto" w:fill="A50021"/>
            <w:vAlign w:val="center"/>
          </w:tcPr>
          <w:p w14:paraId="7952008C"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59EBECF9" w14:textId="77777777" w:rsidR="006E33C2" w:rsidRPr="00F809BE" w:rsidRDefault="00E4358F" w:rsidP="0031230D">
            <w:pPr>
              <w:rPr>
                <w:rFonts w:ascii="Arial" w:hAnsi="Arial" w:cs="Arial"/>
                <w:color w:val="000000"/>
                <w:sz w:val="22"/>
                <w:szCs w:val="22"/>
              </w:rPr>
            </w:pPr>
            <w:r w:rsidRPr="00F809BE">
              <w:rPr>
                <w:rFonts w:ascii="Arial" w:hAnsi="Arial" w:cs="Arial"/>
                <w:color w:val="000000"/>
                <w:sz w:val="22"/>
                <w:szCs w:val="22"/>
              </w:rPr>
              <w:t>Desarrollo</w:t>
            </w:r>
          </w:p>
        </w:tc>
      </w:tr>
      <w:tr w:rsidR="006E33C2" w:rsidRPr="008C2396" w14:paraId="0B2DDD98" w14:textId="77777777" w:rsidTr="00FB43A7">
        <w:trPr>
          <w:trHeight w:val="837"/>
        </w:trPr>
        <w:tc>
          <w:tcPr>
            <w:tcW w:w="3406" w:type="dxa"/>
            <w:shd w:val="clear" w:color="auto" w:fill="A50021"/>
            <w:vAlign w:val="center"/>
          </w:tcPr>
          <w:p w14:paraId="4DB498DD"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245926AF" w14:textId="77777777" w:rsidR="006E33C2" w:rsidRPr="00F809BE" w:rsidRDefault="00E4358F" w:rsidP="0031230D">
            <w:pPr>
              <w:rPr>
                <w:rFonts w:ascii="Arial" w:hAnsi="Arial" w:cs="Arial"/>
                <w:color w:val="000000"/>
                <w:sz w:val="22"/>
                <w:szCs w:val="22"/>
              </w:rPr>
            </w:pPr>
            <w:r w:rsidRPr="00F809BE">
              <w:rPr>
                <w:rFonts w:ascii="Arial" w:hAnsi="Arial" w:cs="Arial"/>
                <w:color w:val="000000"/>
                <w:sz w:val="22"/>
                <w:szCs w:val="22"/>
              </w:rPr>
              <w:t>Jorge Ricardo Vázquez Lizárraga</w:t>
            </w:r>
          </w:p>
        </w:tc>
      </w:tr>
    </w:tbl>
    <w:p w14:paraId="799AD7C6" w14:textId="77777777" w:rsidR="00CD780B" w:rsidRPr="008C2396" w:rsidRDefault="00CD780B" w:rsidP="00CD780B">
      <w:pPr>
        <w:rPr>
          <w:rFonts w:ascii="Arial" w:hAnsi="Arial" w:cs="Arial"/>
          <w:lang w:val="es-ES_tradnl" w:eastAsia="en-US"/>
        </w:rPr>
      </w:pPr>
      <w:bookmarkStart w:id="1" w:name="_Toc532221775"/>
    </w:p>
    <w:p w14:paraId="4454B2AD"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057787C"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7898FBB0" w14:textId="77777777" w:rsidTr="002F0FDB">
        <w:trPr>
          <w:trHeight w:val="294"/>
        </w:trPr>
        <w:tc>
          <w:tcPr>
            <w:tcW w:w="10348" w:type="dxa"/>
            <w:shd w:val="clear" w:color="auto" w:fill="A50021"/>
          </w:tcPr>
          <w:p w14:paraId="36B5D429"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378D83EE" w14:textId="77777777" w:rsidTr="0031230D">
        <w:trPr>
          <w:trHeight w:val="284"/>
        </w:trPr>
        <w:tc>
          <w:tcPr>
            <w:tcW w:w="10348" w:type="dxa"/>
            <w:shd w:val="clear" w:color="auto" w:fill="808080"/>
          </w:tcPr>
          <w:p w14:paraId="1FFC9284"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0506406F" w14:textId="77777777" w:rsidTr="00FB43A7">
        <w:trPr>
          <w:trHeight w:val="933"/>
        </w:trPr>
        <w:tc>
          <w:tcPr>
            <w:tcW w:w="10348" w:type="dxa"/>
            <w:shd w:val="clear" w:color="auto" w:fill="auto"/>
          </w:tcPr>
          <w:p w14:paraId="4B0B2138" w14:textId="77777777" w:rsidR="000D458D" w:rsidRPr="00F809BE" w:rsidRDefault="00E4358F" w:rsidP="00554294">
            <w:pPr>
              <w:rPr>
                <w:rFonts w:ascii="Arial" w:hAnsi="Arial" w:cs="Arial"/>
                <w:color w:val="000000"/>
                <w:sz w:val="22"/>
                <w:szCs w:val="22"/>
              </w:rPr>
            </w:pPr>
            <w:r w:rsidRPr="00F809BE">
              <w:rPr>
                <w:rFonts w:ascii="Arial" w:hAnsi="Arial" w:cs="Arial"/>
                <w:color w:val="000000"/>
                <w:sz w:val="22"/>
                <w:szCs w:val="22"/>
              </w:rPr>
              <w:t>Requerimiento cuyo propósito será el automatizar las demandas de los clientes, esto será realizado a través de un formulario. Cuando este (el formulario) sea llenado se llevará al proceso de pago. El cliente deberá crear una cuenta, donde vera el proceso de cada una de sus demandas.</w:t>
            </w:r>
          </w:p>
        </w:tc>
      </w:tr>
      <w:tr w:rsidR="00554294" w:rsidRPr="008C2396" w14:paraId="1BBCAC20" w14:textId="77777777" w:rsidTr="0031230D">
        <w:trPr>
          <w:trHeight w:val="278"/>
        </w:trPr>
        <w:tc>
          <w:tcPr>
            <w:tcW w:w="10348" w:type="dxa"/>
            <w:shd w:val="clear" w:color="auto" w:fill="808080"/>
          </w:tcPr>
          <w:p w14:paraId="5BE282B1"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71956CE5" w14:textId="77777777" w:rsidTr="00FB43A7">
        <w:trPr>
          <w:trHeight w:val="1189"/>
        </w:trPr>
        <w:tc>
          <w:tcPr>
            <w:tcW w:w="10348" w:type="dxa"/>
            <w:shd w:val="clear" w:color="auto" w:fill="auto"/>
          </w:tcPr>
          <w:p w14:paraId="302409B7" w14:textId="77777777" w:rsidR="00554294" w:rsidRPr="00F809BE" w:rsidRDefault="00E4358F" w:rsidP="00554294">
            <w:pPr>
              <w:rPr>
                <w:rFonts w:ascii="Arial" w:hAnsi="Arial" w:cs="Arial"/>
                <w:color w:val="000000"/>
                <w:sz w:val="22"/>
                <w:szCs w:val="22"/>
              </w:rPr>
            </w:pPr>
            <w:proofErr w:type="spellStart"/>
            <w:r w:rsidRPr="00F809BE">
              <w:rPr>
                <w:rFonts w:ascii="Arial" w:hAnsi="Arial" w:cs="Arial"/>
                <w:color w:val="000000"/>
                <w:sz w:val="22"/>
                <w:szCs w:val="22"/>
              </w:rPr>
              <w:t>Form</w:t>
            </w:r>
            <w:proofErr w:type="spellEnd"/>
            <w:r w:rsidRPr="00F809BE">
              <w:rPr>
                <w:rFonts w:ascii="Arial" w:hAnsi="Arial" w:cs="Arial"/>
                <w:color w:val="000000"/>
                <w:sz w:val="22"/>
                <w:szCs w:val="22"/>
              </w:rPr>
              <w:t xml:space="preserve"> el cual deberá ser llenado en el navegador con: nombre completo del solicitante, datos de nacimiento y domicilio, </w:t>
            </w:r>
            <w:r w:rsidR="002C02F5" w:rsidRPr="00F809BE">
              <w:rPr>
                <w:rFonts w:ascii="Arial" w:hAnsi="Arial" w:cs="Arial"/>
                <w:color w:val="000000"/>
                <w:sz w:val="22"/>
                <w:szCs w:val="22"/>
              </w:rPr>
              <w:t xml:space="preserve">nombre completo de persona o entidad a la que demanda con una breve descripción del motivo de demanda. Al completar el </w:t>
            </w:r>
            <w:proofErr w:type="spellStart"/>
            <w:r w:rsidR="002C02F5" w:rsidRPr="00F809BE">
              <w:rPr>
                <w:rFonts w:ascii="Arial" w:hAnsi="Arial" w:cs="Arial"/>
                <w:color w:val="000000"/>
                <w:sz w:val="22"/>
                <w:szCs w:val="22"/>
              </w:rPr>
              <w:t>form</w:t>
            </w:r>
            <w:proofErr w:type="spellEnd"/>
            <w:r w:rsidR="002C02F5" w:rsidRPr="00F809BE">
              <w:rPr>
                <w:rFonts w:ascii="Arial" w:hAnsi="Arial" w:cs="Arial"/>
                <w:color w:val="000000"/>
                <w:sz w:val="22"/>
                <w:szCs w:val="22"/>
              </w:rPr>
              <w:t xml:space="preserve"> se </w:t>
            </w:r>
            <w:proofErr w:type="gramStart"/>
            <w:r w:rsidR="002C02F5" w:rsidRPr="00F809BE">
              <w:rPr>
                <w:rFonts w:ascii="Arial" w:hAnsi="Arial" w:cs="Arial"/>
                <w:color w:val="000000"/>
                <w:sz w:val="22"/>
                <w:szCs w:val="22"/>
              </w:rPr>
              <w:t>llevara</w:t>
            </w:r>
            <w:proofErr w:type="gramEnd"/>
            <w:r w:rsidR="002C02F5" w:rsidRPr="00F809BE">
              <w:rPr>
                <w:rFonts w:ascii="Arial" w:hAnsi="Arial" w:cs="Arial"/>
                <w:color w:val="000000"/>
                <w:sz w:val="22"/>
                <w:szCs w:val="22"/>
              </w:rPr>
              <w:t xml:space="preserve"> a una pagina con </w:t>
            </w:r>
            <w:proofErr w:type="spellStart"/>
            <w:r w:rsidR="002C02F5" w:rsidRPr="00F809BE">
              <w:rPr>
                <w:rFonts w:ascii="Arial" w:hAnsi="Arial" w:cs="Arial"/>
                <w:color w:val="000000"/>
                <w:sz w:val="22"/>
                <w:szCs w:val="22"/>
              </w:rPr>
              <w:t>multiples</w:t>
            </w:r>
            <w:proofErr w:type="spellEnd"/>
            <w:r w:rsidR="002C02F5" w:rsidRPr="00F809BE">
              <w:rPr>
                <w:rFonts w:ascii="Arial" w:hAnsi="Arial" w:cs="Arial"/>
                <w:color w:val="000000"/>
                <w:sz w:val="22"/>
                <w:szCs w:val="22"/>
              </w:rPr>
              <w:t xml:space="preserve"> métodos de pago, al ser completado se creara una cuenta de usuario, donde el usuario vera el estatus de su solicitud.</w:t>
            </w:r>
          </w:p>
        </w:tc>
      </w:tr>
    </w:tbl>
    <w:p w14:paraId="0C7F8EF8" w14:textId="77777777" w:rsidR="00A461FC" w:rsidRPr="008C2396" w:rsidRDefault="00A461FC" w:rsidP="00A461FC">
      <w:pPr>
        <w:rPr>
          <w:rFonts w:ascii="Arial" w:hAnsi="Arial" w:cs="Arial"/>
          <w:b/>
          <w:sz w:val="28"/>
          <w:szCs w:val="28"/>
        </w:rPr>
      </w:pPr>
    </w:p>
    <w:p w14:paraId="149C8AA6"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47FD1E1"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6A37AD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8AC0BE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B51848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1156AA5B"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44D22114"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C4BC2B3"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11791CFB"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6E597564"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6471D9A1" w14:textId="77777777" w:rsidTr="00287554">
        <w:trPr>
          <w:trHeight w:val="182"/>
        </w:trPr>
        <w:tc>
          <w:tcPr>
            <w:tcW w:w="2836" w:type="dxa"/>
            <w:shd w:val="clear" w:color="auto" w:fill="A50021"/>
            <w:vAlign w:val="center"/>
          </w:tcPr>
          <w:p w14:paraId="78F95D9C"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11891340" w14:textId="77777777" w:rsidR="00752596" w:rsidRPr="008C2396" w:rsidRDefault="002C02F5" w:rsidP="00CF1DBE">
            <w:pPr>
              <w:jc w:val="center"/>
              <w:rPr>
                <w:rFonts w:ascii="Arial" w:hAnsi="Arial" w:cs="Arial"/>
                <w:b/>
                <w:color w:val="D9D9D9"/>
                <w:sz w:val="22"/>
                <w:szCs w:val="22"/>
              </w:rPr>
            </w:pPr>
            <w:r>
              <w:rPr>
                <w:rFonts w:ascii="Arial" w:hAnsi="Arial" w:cs="Arial"/>
                <w:b/>
                <w:color w:val="D9D9D9"/>
                <w:sz w:val="22"/>
                <w:szCs w:val="22"/>
              </w:rPr>
              <w:t>19/02/2022</w:t>
            </w:r>
          </w:p>
        </w:tc>
        <w:tc>
          <w:tcPr>
            <w:tcW w:w="1662" w:type="dxa"/>
            <w:shd w:val="clear" w:color="auto" w:fill="A50021"/>
          </w:tcPr>
          <w:p w14:paraId="52B42F2D"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6582C2A3" w14:textId="77777777" w:rsidR="00752596" w:rsidRPr="008C2396" w:rsidRDefault="002C02F5" w:rsidP="00CF1DBE">
            <w:pPr>
              <w:jc w:val="center"/>
              <w:rPr>
                <w:rFonts w:ascii="Arial" w:hAnsi="Arial" w:cs="Arial"/>
                <w:b/>
                <w:color w:val="D9D9D9"/>
                <w:sz w:val="22"/>
                <w:szCs w:val="22"/>
              </w:rPr>
            </w:pPr>
            <w:r>
              <w:rPr>
                <w:rFonts w:ascii="Arial" w:hAnsi="Arial" w:cs="Arial"/>
                <w:b/>
                <w:color w:val="D9D9D9"/>
                <w:sz w:val="22"/>
                <w:szCs w:val="22"/>
              </w:rPr>
              <w:t>19/05/2022</w:t>
            </w:r>
          </w:p>
        </w:tc>
      </w:tr>
      <w:tr w:rsidR="00C5127D" w:rsidRPr="008C2396" w14:paraId="48562301" w14:textId="77777777" w:rsidTr="00287554">
        <w:trPr>
          <w:trHeight w:val="230"/>
        </w:trPr>
        <w:tc>
          <w:tcPr>
            <w:tcW w:w="10519" w:type="dxa"/>
            <w:gridSpan w:val="6"/>
            <w:shd w:val="clear" w:color="auto" w:fill="A50021"/>
            <w:vAlign w:val="center"/>
          </w:tcPr>
          <w:p w14:paraId="7EB6DD56"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298EBBB4" w14:textId="77777777" w:rsidTr="00287554">
        <w:trPr>
          <w:trHeight w:val="1578"/>
        </w:trPr>
        <w:tc>
          <w:tcPr>
            <w:tcW w:w="10519" w:type="dxa"/>
            <w:gridSpan w:val="6"/>
            <w:shd w:val="clear" w:color="auto" w:fill="FFFFFF"/>
            <w:vAlign w:val="center"/>
          </w:tcPr>
          <w:p w14:paraId="59864D15" w14:textId="77777777" w:rsidR="004B5755" w:rsidRPr="008C2396" w:rsidRDefault="004B5755" w:rsidP="0031230D">
            <w:pPr>
              <w:rPr>
                <w:rFonts w:ascii="Arial" w:hAnsi="Arial" w:cs="Arial"/>
                <w:color w:val="A6A6A6"/>
                <w:sz w:val="22"/>
                <w:szCs w:val="22"/>
              </w:rPr>
            </w:pPr>
          </w:p>
          <w:p w14:paraId="5B421A2B" w14:textId="74AF128F" w:rsidR="00E442EC" w:rsidRPr="008C2396" w:rsidRDefault="004B5755" w:rsidP="004B5755">
            <w:pPr>
              <w:jc w:val="center"/>
              <w:rPr>
                <w:rFonts w:ascii="Arial" w:hAnsi="Arial" w:cs="Arial"/>
                <w:b/>
                <w:color w:val="A6A6A6"/>
                <w:sz w:val="22"/>
                <w:szCs w:val="22"/>
              </w:rPr>
            </w:pPr>
            <w:r>
              <w:rPr>
                <w:rFonts w:ascii="Arial" w:hAnsi="Arial" w:cs="Arial"/>
                <w:b/>
                <w:noProof/>
                <w:color w:val="A6A6A6"/>
                <w:sz w:val="22"/>
                <w:szCs w:val="22"/>
              </w:rPr>
              <w:drawing>
                <wp:inline distT="0" distB="0" distL="0" distR="0" wp14:anchorId="7B67DCB9" wp14:editId="382EB1C5">
                  <wp:extent cx="3285461" cy="1058723"/>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tretch>
                            <a:fillRect/>
                          </a:stretch>
                        </pic:blipFill>
                        <pic:spPr>
                          <a:xfrm>
                            <a:off x="0" y="0"/>
                            <a:ext cx="3327946" cy="1072414"/>
                          </a:xfrm>
                          <a:prstGeom prst="rect">
                            <a:avLst/>
                          </a:prstGeom>
                        </pic:spPr>
                      </pic:pic>
                    </a:graphicData>
                  </a:graphic>
                </wp:inline>
              </w:drawing>
            </w:r>
          </w:p>
          <w:p w14:paraId="11F2C57B" w14:textId="43709D93" w:rsidR="00E442EC" w:rsidRPr="008C2396" w:rsidRDefault="00E442EC" w:rsidP="00235D56">
            <w:pPr>
              <w:jc w:val="center"/>
              <w:rPr>
                <w:rFonts w:ascii="Arial" w:hAnsi="Arial" w:cs="Arial"/>
                <w:b/>
                <w:color w:val="A6A6A6"/>
                <w:sz w:val="22"/>
                <w:szCs w:val="22"/>
              </w:rPr>
            </w:pPr>
          </w:p>
        </w:tc>
      </w:tr>
      <w:tr w:rsidR="00C5127D" w:rsidRPr="008C2396" w14:paraId="6516A499" w14:textId="77777777" w:rsidTr="00287554">
        <w:trPr>
          <w:trHeight w:val="182"/>
        </w:trPr>
        <w:tc>
          <w:tcPr>
            <w:tcW w:w="10519" w:type="dxa"/>
            <w:gridSpan w:val="6"/>
            <w:shd w:val="clear" w:color="auto" w:fill="A50021"/>
            <w:vAlign w:val="center"/>
          </w:tcPr>
          <w:p w14:paraId="63C3AED2"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3BDE68DC" w14:textId="77777777" w:rsidTr="00287554">
        <w:trPr>
          <w:trHeight w:val="1578"/>
        </w:trPr>
        <w:tc>
          <w:tcPr>
            <w:tcW w:w="2836" w:type="dxa"/>
            <w:shd w:val="clear" w:color="auto" w:fill="A50021"/>
            <w:vAlign w:val="center"/>
          </w:tcPr>
          <w:p w14:paraId="30B57A84"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D29FA3D" w14:textId="3767022E" w:rsidR="00B36D46" w:rsidRPr="0083782A" w:rsidRDefault="0083782A" w:rsidP="00B36D46">
            <w:pPr>
              <w:rPr>
                <w:rFonts w:ascii="Arial" w:hAnsi="Arial" w:cs="Arial"/>
                <w:color w:val="000000" w:themeColor="text1"/>
                <w:sz w:val="22"/>
                <w:szCs w:val="22"/>
              </w:rPr>
            </w:pPr>
            <w:r w:rsidRPr="0083782A">
              <w:rPr>
                <w:rFonts w:ascii="Arial" w:hAnsi="Arial" w:cs="Arial"/>
                <w:color w:val="000000" w:themeColor="text1"/>
                <w:sz w:val="22"/>
                <w:szCs w:val="22"/>
              </w:rPr>
              <w:t>Se considerará el trabajo como completado una vez que los requerimientos definidos tanto en este documento como los definidos por el cliente sean cumplidos. El cliente tendrá derecho de revisar los avances cada cierta cantidad de tiempo, si así se define.</w:t>
            </w:r>
          </w:p>
          <w:p w14:paraId="0E71B94D" w14:textId="77777777" w:rsidR="008355CE" w:rsidRPr="008C2396" w:rsidRDefault="008355CE" w:rsidP="00B36D46">
            <w:pPr>
              <w:rPr>
                <w:rFonts w:ascii="Arial" w:hAnsi="Arial" w:cs="Arial"/>
                <w:sz w:val="22"/>
                <w:szCs w:val="22"/>
              </w:rPr>
            </w:pPr>
          </w:p>
        </w:tc>
      </w:tr>
      <w:tr w:rsidR="006962B9" w:rsidRPr="008C2396" w14:paraId="5D9035E4" w14:textId="77777777" w:rsidTr="00287554">
        <w:trPr>
          <w:trHeight w:val="1578"/>
        </w:trPr>
        <w:tc>
          <w:tcPr>
            <w:tcW w:w="2836" w:type="dxa"/>
            <w:shd w:val="clear" w:color="auto" w:fill="A50021"/>
            <w:vAlign w:val="center"/>
          </w:tcPr>
          <w:p w14:paraId="5E698800"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13264CE6" w14:textId="77777777" w:rsidR="006962B9" w:rsidRPr="0083782A" w:rsidRDefault="0083782A" w:rsidP="00C33F61">
            <w:pPr>
              <w:rPr>
                <w:rFonts w:ascii="Arial" w:hAnsi="Arial" w:cs="Arial"/>
                <w:color w:val="000000" w:themeColor="text1"/>
                <w:sz w:val="22"/>
                <w:szCs w:val="22"/>
              </w:rPr>
            </w:pPr>
            <w:r w:rsidRPr="0083782A">
              <w:rPr>
                <w:rFonts w:ascii="Arial" w:hAnsi="Arial" w:cs="Arial"/>
                <w:color w:val="000000" w:themeColor="text1"/>
                <w:sz w:val="22"/>
                <w:szCs w:val="22"/>
              </w:rPr>
              <w:t>Una vez que este completado, se tendrá:</w:t>
            </w:r>
          </w:p>
          <w:p w14:paraId="724ACFB8" w14:textId="4EA1E6EF" w:rsidR="0083782A" w:rsidRPr="0083782A" w:rsidRDefault="0083782A" w:rsidP="00C33F61">
            <w:pPr>
              <w:rPr>
                <w:rFonts w:ascii="Arial" w:hAnsi="Arial" w:cs="Arial"/>
                <w:color w:val="000000" w:themeColor="text1"/>
                <w:sz w:val="22"/>
                <w:szCs w:val="22"/>
              </w:rPr>
            </w:pPr>
            <w:r w:rsidRPr="0083782A">
              <w:rPr>
                <w:rFonts w:ascii="Arial" w:hAnsi="Arial" w:cs="Arial"/>
                <w:color w:val="000000" w:themeColor="text1"/>
                <w:sz w:val="22"/>
                <w:szCs w:val="22"/>
              </w:rPr>
              <w:t>Una pagina web 100% funcional, tanto en PC como en móvil</w:t>
            </w:r>
          </w:p>
          <w:p w14:paraId="56B7D3BC" w14:textId="77777777" w:rsidR="0083782A" w:rsidRPr="0083782A" w:rsidRDefault="0083782A" w:rsidP="00C33F61">
            <w:pPr>
              <w:rPr>
                <w:rFonts w:ascii="Arial" w:hAnsi="Arial" w:cs="Arial"/>
                <w:color w:val="000000" w:themeColor="text1"/>
                <w:sz w:val="22"/>
                <w:szCs w:val="22"/>
              </w:rPr>
            </w:pPr>
            <w:r w:rsidRPr="0083782A">
              <w:rPr>
                <w:rFonts w:ascii="Arial" w:hAnsi="Arial" w:cs="Arial"/>
                <w:color w:val="000000" w:themeColor="text1"/>
                <w:sz w:val="22"/>
                <w:szCs w:val="22"/>
              </w:rPr>
              <w:t>Sistema de creación y gestión de usuarios</w:t>
            </w:r>
          </w:p>
          <w:p w14:paraId="11935E2A" w14:textId="657867AC" w:rsidR="0083782A" w:rsidRPr="008C2396" w:rsidRDefault="0083782A" w:rsidP="00C33F61">
            <w:pPr>
              <w:rPr>
                <w:rFonts w:ascii="Arial" w:hAnsi="Arial" w:cs="Arial"/>
                <w:color w:val="A6A6A6"/>
                <w:sz w:val="22"/>
                <w:szCs w:val="22"/>
              </w:rPr>
            </w:pPr>
            <w:r w:rsidRPr="0083782A">
              <w:rPr>
                <w:rFonts w:ascii="Arial" w:hAnsi="Arial" w:cs="Arial"/>
                <w:color w:val="000000" w:themeColor="text1"/>
                <w:sz w:val="22"/>
                <w:szCs w:val="22"/>
              </w:rPr>
              <w:t>Seguimiento a demandas subidas por los usuario</w:t>
            </w:r>
            <w:r>
              <w:rPr>
                <w:rFonts w:ascii="Arial" w:hAnsi="Arial" w:cs="Arial"/>
                <w:color w:val="000000" w:themeColor="text1"/>
                <w:sz w:val="22"/>
                <w:szCs w:val="22"/>
              </w:rPr>
              <w:t>s</w:t>
            </w:r>
          </w:p>
        </w:tc>
      </w:tr>
      <w:tr w:rsidR="00D51922" w:rsidRPr="008C2396" w14:paraId="50E891B5" w14:textId="77777777" w:rsidTr="00287554">
        <w:trPr>
          <w:trHeight w:val="1578"/>
        </w:trPr>
        <w:tc>
          <w:tcPr>
            <w:tcW w:w="2836" w:type="dxa"/>
            <w:shd w:val="clear" w:color="auto" w:fill="A50021"/>
            <w:vAlign w:val="center"/>
          </w:tcPr>
          <w:p w14:paraId="0070545B"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76EFD9D1" w14:textId="77777777" w:rsidR="00D51922" w:rsidRPr="00E826F3" w:rsidRDefault="0083782A" w:rsidP="00376C87">
            <w:pPr>
              <w:rPr>
                <w:rFonts w:ascii="Arial" w:hAnsi="Arial" w:cs="Arial"/>
                <w:color w:val="000000" w:themeColor="text1"/>
                <w:sz w:val="22"/>
                <w:szCs w:val="22"/>
                <w:lang w:val="es-CO"/>
              </w:rPr>
            </w:pPr>
            <w:r w:rsidRPr="00E826F3">
              <w:rPr>
                <w:rFonts w:ascii="Arial" w:hAnsi="Arial" w:cs="Arial"/>
                <w:color w:val="000000" w:themeColor="text1"/>
                <w:sz w:val="22"/>
                <w:szCs w:val="22"/>
                <w:lang w:val="es-CO"/>
              </w:rPr>
              <w:t xml:space="preserve">El sistema debe tener una alta disponibilidad, cercana al 100%, con </w:t>
            </w:r>
            <w:r w:rsidR="00E826F3" w:rsidRPr="00E826F3">
              <w:rPr>
                <w:rFonts w:ascii="Arial" w:hAnsi="Arial" w:cs="Arial"/>
                <w:color w:val="000000" w:themeColor="text1"/>
                <w:sz w:val="22"/>
                <w:szCs w:val="22"/>
                <w:lang w:val="es-CO"/>
              </w:rPr>
              <w:t>ventanas de mantenimiento ocasionales en horas no funcionales</w:t>
            </w:r>
          </w:p>
          <w:p w14:paraId="121AA8B7" w14:textId="77777777" w:rsidR="00E826F3" w:rsidRPr="00E826F3" w:rsidRDefault="00E826F3" w:rsidP="00376C87">
            <w:pPr>
              <w:rPr>
                <w:rFonts w:ascii="Arial" w:hAnsi="Arial" w:cs="Arial"/>
                <w:color w:val="000000" w:themeColor="text1"/>
                <w:sz w:val="22"/>
                <w:szCs w:val="22"/>
                <w:lang w:val="es-CO"/>
              </w:rPr>
            </w:pPr>
            <w:r w:rsidRPr="00E826F3">
              <w:rPr>
                <w:rFonts w:ascii="Arial" w:hAnsi="Arial" w:cs="Arial"/>
                <w:color w:val="000000" w:themeColor="text1"/>
                <w:sz w:val="22"/>
                <w:szCs w:val="22"/>
                <w:lang w:val="es-CO"/>
              </w:rPr>
              <w:t>Seguro: se gestionara información privada de los clientes. Los datos sensibles deberán estar cifrados.</w:t>
            </w:r>
          </w:p>
          <w:p w14:paraId="7060E971" w14:textId="0F85367F" w:rsidR="00E826F3" w:rsidRPr="008C2396" w:rsidRDefault="00E826F3" w:rsidP="00376C87">
            <w:pPr>
              <w:rPr>
                <w:rFonts w:ascii="Arial" w:hAnsi="Arial" w:cs="Arial"/>
                <w:color w:val="A6A6A6"/>
                <w:sz w:val="22"/>
                <w:szCs w:val="22"/>
                <w:lang w:val="es-CO"/>
              </w:rPr>
            </w:pPr>
            <w:r w:rsidRPr="00E826F3">
              <w:rPr>
                <w:rFonts w:ascii="Arial" w:hAnsi="Arial" w:cs="Arial"/>
                <w:color w:val="000000" w:themeColor="text1"/>
                <w:sz w:val="22"/>
                <w:szCs w:val="22"/>
                <w:lang w:val="es-CO"/>
              </w:rPr>
              <w:t>Usabilidad: deberá ser fácil he intuitivo de usar.</w:t>
            </w:r>
          </w:p>
        </w:tc>
      </w:tr>
      <w:tr w:rsidR="006962B9" w:rsidRPr="008C2396" w14:paraId="2A7BF8FB" w14:textId="77777777" w:rsidTr="005D0764">
        <w:trPr>
          <w:trHeight w:val="1996"/>
        </w:trPr>
        <w:tc>
          <w:tcPr>
            <w:tcW w:w="2836" w:type="dxa"/>
            <w:shd w:val="clear" w:color="auto" w:fill="A50021"/>
            <w:vAlign w:val="center"/>
          </w:tcPr>
          <w:p w14:paraId="052AA34D"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3260"/>
            </w:tblGrid>
            <w:tr w:rsidR="00E826F3" w:rsidRPr="008C2396" w14:paraId="205373A6" w14:textId="77777777" w:rsidTr="00287554">
              <w:tc>
                <w:tcPr>
                  <w:tcW w:w="0" w:type="auto"/>
                  <w:shd w:val="clear" w:color="auto" w:fill="A6A6A6"/>
                </w:tcPr>
                <w:p w14:paraId="4FC76C95"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09D5F08"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E826F3" w:rsidRPr="008C2396" w14:paraId="59BFC64B" w14:textId="77777777" w:rsidTr="00287554">
              <w:tc>
                <w:tcPr>
                  <w:tcW w:w="0" w:type="auto"/>
                  <w:shd w:val="clear" w:color="auto" w:fill="auto"/>
                </w:tcPr>
                <w:p w14:paraId="3C88748E" w14:textId="7ABE33AB" w:rsidR="00F0451E" w:rsidRPr="008C2396" w:rsidRDefault="00E826F3" w:rsidP="0031230D">
                  <w:pPr>
                    <w:jc w:val="center"/>
                    <w:rPr>
                      <w:rFonts w:ascii="Arial" w:hAnsi="Arial" w:cs="Arial"/>
                      <w:sz w:val="20"/>
                      <w:szCs w:val="20"/>
                    </w:rPr>
                  </w:pPr>
                  <w:r>
                    <w:rPr>
                      <w:rFonts w:ascii="Arial" w:hAnsi="Arial" w:cs="Arial"/>
                      <w:sz w:val="20"/>
                      <w:szCs w:val="20"/>
                    </w:rPr>
                    <w:t xml:space="preserve">Jorge Ricardo </w:t>
                  </w:r>
                  <w:proofErr w:type="spellStart"/>
                  <w:r>
                    <w:rPr>
                      <w:rFonts w:ascii="Arial" w:hAnsi="Arial" w:cs="Arial"/>
                      <w:sz w:val="20"/>
                      <w:szCs w:val="20"/>
                    </w:rPr>
                    <w:t>Vazquez</w:t>
                  </w:r>
                  <w:proofErr w:type="spellEnd"/>
                  <w:r>
                    <w:rPr>
                      <w:rFonts w:ascii="Arial" w:hAnsi="Arial" w:cs="Arial"/>
                      <w:sz w:val="20"/>
                      <w:szCs w:val="20"/>
                    </w:rPr>
                    <w:t xml:space="preserve"> </w:t>
                  </w:r>
                  <w:proofErr w:type="spellStart"/>
                  <w:r>
                    <w:rPr>
                      <w:rFonts w:ascii="Arial" w:hAnsi="Arial" w:cs="Arial"/>
                      <w:sz w:val="20"/>
                      <w:szCs w:val="20"/>
                    </w:rPr>
                    <w:t>Lizarraga</w:t>
                  </w:r>
                  <w:proofErr w:type="spellEnd"/>
                  <w:r>
                    <w:rPr>
                      <w:rFonts w:ascii="Arial" w:hAnsi="Arial" w:cs="Arial"/>
                      <w:sz w:val="20"/>
                      <w:szCs w:val="20"/>
                    </w:rPr>
                    <w:t xml:space="preserve"> – Web </w:t>
                  </w:r>
                  <w:proofErr w:type="spellStart"/>
                  <w:r>
                    <w:rPr>
                      <w:rFonts w:ascii="Arial" w:hAnsi="Arial" w:cs="Arial"/>
                      <w:sz w:val="20"/>
                      <w:szCs w:val="20"/>
                    </w:rPr>
                    <w:t>developer</w:t>
                  </w:r>
                  <w:proofErr w:type="spellEnd"/>
                </w:p>
              </w:tc>
              <w:tc>
                <w:tcPr>
                  <w:tcW w:w="0" w:type="auto"/>
                  <w:shd w:val="clear" w:color="auto" w:fill="auto"/>
                </w:tcPr>
                <w:p w14:paraId="59EC4FD7" w14:textId="1FF15886" w:rsidR="00311F0C" w:rsidRPr="008C2396" w:rsidRDefault="00E826F3" w:rsidP="0031230D">
                  <w:pPr>
                    <w:jc w:val="center"/>
                    <w:rPr>
                      <w:rFonts w:ascii="Arial" w:hAnsi="Arial" w:cs="Arial"/>
                      <w:sz w:val="20"/>
                      <w:szCs w:val="20"/>
                    </w:rPr>
                  </w:pPr>
                  <w:r>
                    <w:rPr>
                      <w:rFonts w:ascii="Arial" w:hAnsi="Arial" w:cs="Arial"/>
                      <w:sz w:val="20"/>
                      <w:szCs w:val="20"/>
                    </w:rPr>
                    <w:t xml:space="preserve">Encargado del desarrollo de la </w:t>
                  </w:r>
                  <w:proofErr w:type="spellStart"/>
                  <w:r>
                    <w:rPr>
                      <w:rFonts w:ascii="Arial" w:hAnsi="Arial" w:cs="Arial"/>
                      <w:sz w:val="20"/>
                      <w:szCs w:val="20"/>
                    </w:rPr>
                    <w:t>solucion</w:t>
                  </w:r>
                  <w:proofErr w:type="spellEnd"/>
                </w:p>
              </w:tc>
            </w:tr>
          </w:tbl>
          <w:p w14:paraId="668C2BDF" w14:textId="77777777" w:rsidR="006962B9" w:rsidRPr="008C2396" w:rsidRDefault="006962B9" w:rsidP="00F0451E">
            <w:pPr>
              <w:jc w:val="center"/>
              <w:rPr>
                <w:rFonts w:ascii="Arial" w:hAnsi="Arial" w:cs="Arial"/>
                <w:sz w:val="20"/>
                <w:szCs w:val="20"/>
              </w:rPr>
            </w:pPr>
          </w:p>
        </w:tc>
      </w:tr>
      <w:tr w:rsidR="00CF1831" w:rsidRPr="008C2396" w14:paraId="4D96279A" w14:textId="77777777" w:rsidTr="008C2396">
        <w:trPr>
          <w:trHeight w:val="843"/>
        </w:trPr>
        <w:tc>
          <w:tcPr>
            <w:tcW w:w="2836" w:type="dxa"/>
            <w:shd w:val="clear" w:color="auto" w:fill="A50021"/>
            <w:vAlign w:val="center"/>
          </w:tcPr>
          <w:p w14:paraId="710B8F65"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1B59581E" w14:textId="4693A2ED" w:rsidR="006962B9" w:rsidRPr="008C2396" w:rsidRDefault="00E826F3" w:rsidP="0031230D">
            <w:pPr>
              <w:rPr>
                <w:rFonts w:ascii="Arial" w:hAnsi="Arial" w:cs="Arial"/>
                <w:sz w:val="22"/>
                <w:szCs w:val="22"/>
              </w:rPr>
            </w:pPr>
            <w:r>
              <w:rPr>
                <w:rFonts w:ascii="Arial" w:hAnsi="Arial" w:cs="Arial"/>
                <w:sz w:val="22"/>
                <w:szCs w:val="22"/>
              </w:rPr>
              <w:t>Favor de discutir con encargado en turno</w:t>
            </w:r>
          </w:p>
        </w:tc>
      </w:tr>
      <w:tr w:rsidR="00406976" w:rsidRPr="008C2396" w14:paraId="432F345B" w14:textId="77777777" w:rsidTr="00287554">
        <w:trPr>
          <w:trHeight w:val="1106"/>
        </w:trPr>
        <w:tc>
          <w:tcPr>
            <w:tcW w:w="2836" w:type="dxa"/>
            <w:vMerge w:val="restart"/>
            <w:shd w:val="clear" w:color="auto" w:fill="A50021"/>
            <w:vAlign w:val="center"/>
          </w:tcPr>
          <w:p w14:paraId="147A1B56" w14:textId="77777777" w:rsidR="00406976" w:rsidRPr="008C2396" w:rsidRDefault="00406976" w:rsidP="000C0F24">
            <w:pPr>
              <w:rPr>
                <w:rFonts w:ascii="Arial" w:hAnsi="Arial" w:cs="Arial"/>
                <w:b/>
                <w:sz w:val="22"/>
                <w:szCs w:val="22"/>
              </w:rPr>
            </w:pPr>
            <w:r w:rsidRPr="008C2396">
              <w:rPr>
                <w:rFonts w:ascii="Arial" w:hAnsi="Arial" w:cs="Arial"/>
                <w:b/>
                <w:sz w:val="22"/>
                <w:szCs w:val="22"/>
              </w:rPr>
              <w:lastRenderedPageBreak/>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2B77644C"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E4F77FA" w14:textId="77777777" w:rsidR="00406976" w:rsidRPr="008C2396" w:rsidRDefault="00406976" w:rsidP="00216320">
            <w:pPr>
              <w:rPr>
                <w:rFonts w:ascii="Arial" w:hAnsi="Arial" w:cs="Arial"/>
                <w:sz w:val="22"/>
                <w:szCs w:val="22"/>
              </w:rPr>
            </w:pPr>
          </w:p>
          <w:p w14:paraId="69BA666B" w14:textId="10560BE7" w:rsidR="00F1592D" w:rsidRPr="008C2396" w:rsidRDefault="00E826F3"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2EF80458" w14:textId="77777777" w:rsidR="00F1592D" w:rsidRPr="008C2396" w:rsidRDefault="00F1592D" w:rsidP="00216320">
            <w:pPr>
              <w:rPr>
                <w:rFonts w:ascii="Arial" w:hAnsi="Arial" w:cs="Arial"/>
                <w:sz w:val="22"/>
                <w:szCs w:val="22"/>
              </w:rPr>
            </w:pPr>
          </w:p>
          <w:p w14:paraId="7BCB65E7"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45114920" w14:textId="77777777" w:rsidR="00406976" w:rsidRPr="008C2396" w:rsidRDefault="00406976" w:rsidP="00EB3B75">
            <w:pPr>
              <w:rPr>
                <w:rFonts w:ascii="Arial" w:hAnsi="Arial" w:cs="Arial"/>
                <w:b/>
                <w:color w:val="D9D9D9"/>
                <w:sz w:val="22"/>
                <w:szCs w:val="22"/>
              </w:rPr>
            </w:pPr>
          </w:p>
        </w:tc>
      </w:tr>
      <w:tr w:rsidR="00406976" w:rsidRPr="008C2396" w14:paraId="168F855C" w14:textId="77777777" w:rsidTr="00287554">
        <w:trPr>
          <w:trHeight w:val="1348"/>
        </w:trPr>
        <w:tc>
          <w:tcPr>
            <w:tcW w:w="2836" w:type="dxa"/>
            <w:vMerge/>
            <w:shd w:val="clear" w:color="auto" w:fill="A50021"/>
            <w:vAlign w:val="center"/>
          </w:tcPr>
          <w:p w14:paraId="04F857D6"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64E58E0"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46B462B0" w14:textId="77777777" w:rsidR="00406976" w:rsidRPr="00D1764B" w:rsidRDefault="00406976" w:rsidP="00DD4EC2">
            <w:pPr>
              <w:rPr>
                <w:rFonts w:ascii="Arial" w:hAnsi="Arial" w:cs="Arial"/>
                <w:sz w:val="22"/>
                <w:szCs w:val="22"/>
                <w:lang w:val="en-US"/>
              </w:rPr>
            </w:pPr>
          </w:p>
          <w:p w14:paraId="113AE79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1BD228D3"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6874F24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697E8C0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36CE5E94" w14:textId="3D54C195" w:rsidR="00406976" w:rsidRPr="00D1764B" w:rsidRDefault="00E826F3" w:rsidP="00DD4EC2">
            <w:pPr>
              <w:rPr>
                <w:rFonts w:ascii="Arial" w:hAnsi="Arial" w:cs="Arial"/>
                <w:sz w:val="22"/>
                <w:szCs w:val="22"/>
                <w:lang w:val="en-US"/>
              </w:rPr>
            </w:pPr>
            <w:r>
              <w:rPr>
                <w:rFonts w:ascii="Arial" w:hAnsi="Arial" w:cs="Arial"/>
                <w:sz w:val="22"/>
                <w:szCs w:val="22"/>
              </w:rPr>
              <w:fldChar w:fldCharType="begin">
                <w:ffData>
                  <w:name w:val="Marcar11"/>
                  <w:enabled/>
                  <w:calcOnExit w:val="0"/>
                  <w:checkBox>
                    <w:sizeAuto/>
                    <w:default w:val="1"/>
                  </w:checkBox>
                </w:ffData>
              </w:fldChar>
            </w:r>
            <w:bookmarkStart w:id="13" w:name="Marcar1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3"/>
            <w:r w:rsidR="00406976" w:rsidRPr="00D1764B">
              <w:rPr>
                <w:rFonts w:ascii="Arial" w:hAnsi="Arial" w:cs="Arial"/>
                <w:sz w:val="22"/>
                <w:szCs w:val="22"/>
                <w:lang w:val="en-US"/>
              </w:rPr>
              <w:t xml:space="preserve"> </w:t>
            </w:r>
            <w:proofErr w:type="spellStart"/>
            <w:proofErr w:type="gramStart"/>
            <w:r w:rsidR="00406976" w:rsidRPr="00D1764B">
              <w:rPr>
                <w:rFonts w:ascii="Arial" w:hAnsi="Arial" w:cs="Arial"/>
                <w:sz w:val="22"/>
                <w:szCs w:val="22"/>
                <w:lang w:val="en-US"/>
              </w:rPr>
              <w:t>Otro</w:t>
            </w:r>
            <w:proofErr w:type="spellEnd"/>
            <w:r w:rsidR="00406976" w:rsidRPr="00D1764B">
              <w:rPr>
                <w:rFonts w:ascii="Arial" w:hAnsi="Arial" w:cs="Arial"/>
                <w:sz w:val="22"/>
                <w:szCs w:val="22"/>
                <w:lang w:val="en-US"/>
              </w:rPr>
              <w:t>:_</w:t>
            </w:r>
            <w:proofErr w:type="gramEnd"/>
            <w:r w:rsidR="00406976" w:rsidRPr="00D1764B">
              <w:rPr>
                <w:rFonts w:ascii="Arial" w:hAnsi="Arial" w:cs="Arial"/>
                <w:sz w:val="22"/>
                <w:szCs w:val="22"/>
                <w:lang w:val="en-US"/>
              </w:rPr>
              <w:t>_____</w:t>
            </w:r>
            <w:r>
              <w:rPr>
                <w:rFonts w:ascii="Arial" w:hAnsi="Arial" w:cs="Arial"/>
                <w:sz w:val="22"/>
                <w:szCs w:val="22"/>
                <w:lang w:val="en-US"/>
              </w:rPr>
              <w:t>SQLite</w:t>
            </w:r>
            <w:r w:rsidR="00406976" w:rsidRPr="00D1764B">
              <w:rPr>
                <w:rFonts w:ascii="Arial" w:hAnsi="Arial" w:cs="Arial"/>
                <w:sz w:val="22"/>
                <w:szCs w:val="22"/>
                <w:lang w:val="en-US"/>
              </w:rPr>
              <w:t>____________</w:t>
            </w:r>
          </w:p>
          <w:p w14:paraId="260F278A"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E6C8F75"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15C8496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FB5D73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E0DC25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0E5D61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C529FDE" w14:textId="45D574F8" w:rsidR="00190F2A" w:rsidRPr="00E826F3" w:rsidRDefault="00E826F3" w:rsidP="00DD4EC2">
            <w:pPr>
              <w:rPr>
                <w:rFonts w:ascii="Arial" w:hAnsi="Arial" w:cs="Arial"/>
                <w:b/>
                <w:color w:val="000000" w:themeColor="text1"/>
                <w:sz w:val="22"/>
                <w:szCs w:val="22"/>
              </w:rPr>
            </w:pPr>
            <w:r w:rsidRPr="00E826F3">
              <w:rPr>
                <w:rFonts w:ascii="Arial" w:hAnsi="Arial" w:cs="Arial"/>
                <w:b/>
                <w:color w:val="000000" w:themeColor="text1"/>
                <w:sz w:val="22"/>
                <w:szCs w:val="22"/>
              </w:rPr>
              <w:t>3.38.0</w:t>
            </w:r>
          </w:p>
          <w:p w14:paraId="08CC095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1F3B1DBD" w14:textId="77777777" w:rsidTr="00287554">
        <w:trPr>
          <w:trHeight w:val="1348"/>
        </w:trPr>
        <w:tc>
          <w:tcPr>
            <w:tcW w:w="2836" w:type="dxa"/>
            <w:vMerge/>
            <w:shd w:val="clear" w:color="auto" w:fill="A50021"/>
            <w:vAlign w:val="center"/>
          </w:tcPr>
          <w:p w14:paraId="1AFBCEB9"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93660CE"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462C9142" w14:textId="77777777" w:rsidR="00406976" w:rsidRPr="008C2396" w:rsidRDefault="00406976" w:rsidP="005B1D0C">
            <w:pPr>
              <w:rPr>
                <w:rFonts w:ascii="Arial" w:hAnsi="Arial" w:cs="Arial"/>
                <w:sz w:val="22"/>
                <w:szCs w:val="22"/>
              </w:rPr>
            </w:pPr>
          </w:p>
          <w:p w14:paraId="36CD635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00683289"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38675AE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7017456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47CE87D0" w14:textId="06CBEF5F" w:rsidR="00406976" w:rsidRPr="00D1764B" w:rsidRDefault="00436F71"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17F88217" w14:textId="7F979EED" w:rsidR="00406976" w:rsidRPr="008C2396" w:rsidRDefault="00406976" w:rsidP="00436F71">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spellStart"/>
            <w:proofErr w:type="gramStart"/>
            <w:r w:rsidRPr="00D1764B">
              <w:rPr>
                <w:rFonts w:ascii="Arial" w:hAnsi="Arial" w:cs="Arial"/>
                <w:sz w:val="22"/>
                <w:szCs w:val="22"/>
              </w:rPr>
              <w:t>Otro:_</w:t>
            </w:r>
            <w:proofErr w:type="gramEnd"/>
            <w:r w:rsidRPr="00D1764B">
              <w:rPr>
                <w:rFonts w:ascii="Arial" w:hAnsi="Arial" w:cs="Arial"/>
                <w:sz w:val="22"/>
                <w:szCs w:val="22"/>
              </w:rPr>
              <w:t>____</w:t>
            </w:r>
            <w:r w:rsidR="00436F71">
              <w:rPr>
                <w:rFonts w:ascii="Arial" w:hAnsi="Arial" w:cs="Arial"/>
                <w:sz w:val="22"/>
                <w:szCs w:val="22"/>
              </w:rPr>
              <w:t>HTML</w:t>
            </w:r>
            <w:proofErr w:type="spellEnd"/>
            <w:r w:rsidR="00436F71">
              <w:rPr>
                <w:rFonts w:ascii="Arial" w:hAnsi="Arial" w:cs="Arial"/>
                <w:sz w:val="22"/>
                <w:szCs w:val="22"/>
              </w:rPr>
              <w:t>, CSS_________</w:t>
            </w:r>
          </w:p>
        </w:tc>
        <w:tc>
          <w:tcPr>
            <w:tcW w:w="1147" w:type="dxa"/>
            <w:shd w:val="clear" w:color="auto" w:fill="auto"/>
          </w:tcPr>
          <w:p w14:paraId="33A37410"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20A85D2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609BA9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E48198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F07645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9A269C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6BFD167"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7D1306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633489CC" w14:textId="77777777" w:rsidTr="00287554">
        <w:trPr>
          <w:trHeight w:val="182"/>
        </w:trPr>
        <w:tc>
          <w:tcPr>
            <w:tcW w:w="2836" w:type="dxa"/>
            <w:shd w:val="clear" w:color="auto" w:fill="A50021"/>
            <w:vAlign w:val="center"/>
          </w:tcPr>
          <w:p w14:paraId="39F09D39"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5ECC6B12" w14:textId="44ABD056"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436F71">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71974567" w14:textId="77777777" w:rsidR="000A71D8" w:rsidRPr="008C2396" w:rsidRDefault="000A71D8" w:rsidP="003D4A48">
      <w:pPr>
        <w:rPr>
          <w:rFonts w:ascii="Arial" w:hAnsi="Arial" w:cs="Arial"/>
          <w:b/>
          <w:sz w:val="28"/>
          <w:szCs w:val="28"/>
          <w:lang w:val="es-CO"/>
        </w:rPr>
      </w:pPr>
    </w:p>
    <w:p w14:paraId="534E68A4"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78CF79CE" w14:textId="77777777" w:rsidTr="0031230D">
        <w:tc>
          <w:tcPr>
            <w:tcW w:w="4112" w:type="dxa"/>
            <w:shd w:val="clear" w:color="auto" w:fill="A6A6A6"/>
          </w:tcPr>
          <w:p w14:paraId="02114EE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D0C6F92"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11211FB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3ECA7AA2"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5430432F" w14:textId="77777777" w:rsidTr="0031230D">
        <w:tc>
          <w:tcPr>
            <w:tcW w:w="4112" w:type="dxa"/>
            <w:shd w:val="clear" w:color="auto" w:fill="auto"/>
          </w:tcPr>
          <w:p w14:paraId="4A80D5B0" w14:textId="58E5DA41" w:rsidR="008B73D8" w:rsidRPr="008C2396" w:rsidRDefault="00436F7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Ricardo </w:t>
            </w:r>
            <w:proofErr w:type="spellStart"/>
            <w:r>
              <w:rPr>
                <w:rFonts w:ascii="Arial" w:hAnsi="Arial" w:cs="Arial"/>
                <w:b/>
                <w:bCs/>
                <w:sz w:val="22"/>
                <w:szCs w:val="22"/>
              </w:rPr>
              <w:t>Vazquez</w:t>
            </w:r>
            <w:proofErr w:type="spellEnd"/>
          </w:p>
        </w:tc>
        <w:tc>
          <w:tcPr>
            <w:tcW w:w="2551" w:type="dxa"/>
            <w:shd w:val="clear" w:color="auto" w:fill="auto"/>
          </w:tcPr>
          <w:p w14:paraId="4B929289" w14:textId="4ACCE6B2" w:rsidR="008B73D8" w:rsidRPr="008C2396" w:rsidRDefault="00436F7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Desarrollo</w:t>
            </w:r>
          </w:p>
        </w:tc>
        <w:tc>
          <w:tcPr>
            <w:tcW w:w="1316" w:type="dxa"/>
            <w:shd w:val="clear" w:color="auto" w:fill="auto"/>
          </w:tcPr>
          <w:p w14:paraId="510C6431" w14:textId="5CAFD4B6" w:rsidR="008B73D8" w:rsidRPr="008C2396" w:rsidRDefault="00436F7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664-XXXX</w:t>
            </w:r>
          </w:p>
        </w:tc>
        <w:tc>
          <w:tcPr>
            <w:tcW w:w="2511" w:type="dxa"/>
            <w:shd w:val="clear" w:color="auto" w:fill="auto"/>
          </w:tcPr>
          <w:p w14:paraId="636C7E2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81A45D1" w14:textId="77777777" w:rsidTr="0031230D">
        <w:tc>
          <w:tcPr>
            <w:tcW w:w="4112" w:type="dxa"/>
            <w:shd w:val="clear" w:color="auto" w:fill="auto"/>
          </w:tcPr>
          <w:p w14:paraId="5A8E319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C10A38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55E44B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C7DFB3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1364C54" w14:textId="77777777" w:rsidTr="0031230D">
        <w:tc>
          <w:tcPr>
            <w:tcW w:w="4112" w:type="dxa"/>
            <w:shd w:val="clear" w:color="auto" w:fill="auto"/>
          </w:tcPr>
          <w:p w14:paraId="42F5338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3C76CC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4A5163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C52027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4C221E8" w14:textId="77777777" w:rsidTr="0031230D">
        <w:tc>
          <w:tcPr>
            <w:tcW w:w="4112" w:type="dxa"/>
            <w:shd w:val="clear" w:color="auto" w:fill="auto"/>
          </w:tcPr>
          <w:p w14:paraId="3B1B00F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600E46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B468FF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D0CF28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C9766BD" w14:textId="77777777" w:rsidTr="0031230D">
        <w:tc>
          <w:tcPr>
            <w:tcW w:w="4112" w:type="dxa"/>
            <w:shd w:val="clear" w:color="auto" w:fill="auto"/>
          </w:tcPr>
          <w:p w14:paraId="769B7F7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67615A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B2999A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5F7C04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0066C50" w14:textId="77777777" w:rsidTr="0031230D">
        <w:tc>
          <w:tcPr>
            <w:tcW w:w="4112" w:type="dxa"/>
            <w:shd w:val="clear" w:color="auto" w:fill="auto"/>
          </w:tcPr>
          <w:p w14:paraId="674D346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7E13CA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6E07A3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CBDFFA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1175F216"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4D4F23C"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7DFFAC81" w14:textId="77777777" w:rsidTr="004627A3">
        <w:trPr>
          <w:trHeight w:val="182"/>
        </w:trPr>
        <w:tc>
          <w:tcPr>
            <w:tcW w:w="2613" w:type="dxa"/>
            <w:gridSpan w:val="3"/>
            <w:shd w:val="clear" w:color="auto" w:fill="A50021"/>
            <w:vAlign w:val="center"/>
          </w:tcPr>
          <w:p w14:paraId="285DD0CB"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321FB9DD"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062A1D05"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18A7F21B" w14:textId="77777777" w:rsidR="000E42E9" w:rsidRPr="008C2396" w:rsidRDefault="000E42E9" w:rsidP="004627A3">
            <w:pPr>
              <w:jc w:val="center"/>
              <w:rPr>
                <w:rFonts w:ascii="Arial" w:hAnsi="Arial" w:cs="Arial"/>
                <w:b/>
                <w:sz w:val="22"/>
                <w:szCs w:val="22"/>
              </w:rPr>
            </w:pPr>
          </w:p>
        </w:tc>
      </w:tr>
      <w:tr w:rsidR="00BB0598" w:rsidRPr="008C2396" w14:paraId="43D62590" w14:textId="77777777" w:rsidTr="0031230D">
        <w:trPr>
          <w:trHeight w:val="182"/>
        </w:trPr>
        <w:tc>
          <w:tcPr>
            <w:tcW w:w="10452" w:type="dxa"/>
            <w:gridSpan w:val="10"/>
            <w:shd w:val="clear" w:color="auto" w:fill="A50021"/>
            <w:vAlign w:val="center"/>
          </w:tcPr>
          <w:p w14:paraId="5489C1A1"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1884DDD8" w14:textId="77777777" w:rsidTr="004627A3">
        <w:trPr>
          <w:trHeight w:val="226"/>
        </w:trPr>
        <w:tc>
          <w:tcPr>
            <w:tcW w:w="463" w:type="dxa"/>
            <w:shd w:val="clear" w:color="auto" w:fill="A6A6A6"/>
          </w:tcPr>
          <w:p w14:paraId="096BEA9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0C14790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0874D6C5"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055FFE64"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4EAEE5F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26BA2CC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4F555AA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618F4E62" w14:textId="77777777" w:rsidTr="008831B7">
        <w:trPr>
          <w:trHeight w:val="567"/>
        </w:trPr>
        <w:tc>
          <w:tcPr>
            <w:tcW w:w="463" w:type="dxa"/>
            <w:shd w:val="clear" w:color="auto" w:fill="FFFFFF"/>
            <w:vAlign w:val="center"/>
          </w:tcPr>
          <w:p w14:paraId="3C3F5B0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6593A774"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C8C08C5"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53396287"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B85C3B6"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5B201D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8FCB3ED" w14:textId="77777777" w:rsidR="001E1737" w:rsidRPr="008C2396" w:rsidRDefault="001E1737" w:rsidP="00D76FAB">
            <w:pPr>
              <w:rPr>
                <w:rFonts w:ascii="Arial" w:hAnsi="Arial" w:cs="Arial"/>
                <w:b/>
                <w:color w:val="D9D9D9"/>
                <w:sz w:val="22"/>
                <w:szCs w:val="22"/>
                <w:lang w:val="es-CO"/>
              </w:rPr>
            </w:pPr>
          </w:p>
        </w:tc>
      </w:tr>
      <w:tr w:rsidR="001E1737" w:rsidRPr="008C2396" w14:paraId="48998E37" w14:textId="77777777" w:rsidTr="008831B7">
        <w:trPr>
          <w:trHeight w:val="567"/>
        </w:trPr>
        <w:tc>
          <w:tcPr>
            <w:tcW w:w="463" w:type="dxa"/>
            <w:shd w:val="clear" w:color="auto" w:fill="FFFFFF"/>
            <w:vAlign w:val="center"/>
          </w:tcPr>
          <w:p w14:paraId="51BEE3C9"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3357C39"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5EB6741"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42E50C91"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681FFC5A"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2E20F531"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416B333D" w14:textId="77777777" w:rsidR="001E1737" w:rsidRPr="008C2396" w:rsidRDefault="001E1737" w:rsidP="00D76FAB">
            <w:pPr>
              <w:rPr>
                <w:rFonts w:ascii="Arial" w:hAnsi="Arial" w:cs="Arial"/>
                <w:b/>
                <w:color w:val="D9D9D9"/>
                <w:sz w:val="22"/>
                <w:szCs w:val="22"/>
                <w:lang w:val="es-CO"/>
              </w:rPr>
            </w:pPr>
          </w:p>
        </w:tc>
      </w:tr>
      <w:tr w:rsidR="001E1737" w:rsidRPr="008C2396" w14:paraId="7EB84AD5" w14:textId="77777777" w:rsidTr="008831B7">
        <w:trPr>
          <w:trHeight w:val="567"/>
        </w:trPr>
        <w:tc>
          <w:tcPr>
            <w:tcW w:w="463" w:type="dxa"/>
            <w:shd w:val="clear" w:color="auto" w:fill="FFFFFF"/>
            <w:vAlign w:val="center"/>
          </w:tcPr>
          <w:p w14:paraId="45F1B2C4"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6463DA6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5BF5D8A"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9745E1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04A3B80"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AD9585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F1E0BD2" w14:textId="77777777" w:rsidR="001E1737" w:rsidRPr="008C2396" w:rsidRDefault="001E1737" w:rsidP="00D76FAB">
            <w:pPr>
              <w:rPr>
                <w:rFonts w:ascii="Arial" w:hAnsi="Arial" w:cs="Arial"/>
                <w:b/>
                <w:color w:val="D9D9D9"/>
                <w:sz w:val="22"/>
                <w:szCs w:val="22"/>
                <w:lang w:val="es-CO"/>
              </w:rPr>
            </w:pPr>
          </w:p>
        </w:tc>
      </w:tr>
      <w:tr w:rsidR="001E1737" w:rsidRPr="008C2396" w14:paraId="17F6FE74" w14:textId="77777777" w:rsidTr="008831B7">
        <w:trPr>
          <w:trHeight w:val="567"/>
        </w:trPr>
        <w:tc>
          <w:tcPr>
            <w:tcW w:w="463" w:type="dxa"/>
            <w:shd w:val="clear" w:color="auto" w:fill="FFFFFF"/>
            <w:vAlign w:val="center"/>
          </w:tcPr>
          <w:p w14:paraId="7F1BBB8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65F5DE1E"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4570808"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9DBDA4C"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425262B6"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6DA1B66F"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FE0A3C0" w14:textId="77777777" w:rsidR="001E1737" w:rsidRPr="008C2396" w:rsidRDefault="001E1737" w:rsidP="00D76FAB">
            <w:pPr>
              <w:rPr>
                <w:rFonts w:ascii="Arial" w:hAnsi="Arial" w:cs="Arial"/>
                <w:b/>
                <w:color w:val="D9D9D9"/>
                <w:sz w:val="22"/>
                <w:szCs w:val="22"/>
                <w:lang w:val="es-CO"/>
              </w:rPr>
            </w:pPr>
          </w:p>
        </w:tc>
      </w:tr>
      <w:tr w:rsidR="001E1737" w:rsidRPr="008C2396" w14:paraId="25BFE0A6" w14:textId="77777777" w:rsidTr="008831B7">
        <w:trPr>
          <w:trHeight w:val="567"/>
        </w:trPr>
        <w:tc>
          <w:tcPr>
            <w:tcW w:w="463" w:type="dxa"/>
            <w:shd w:val="clear" w:color="auto" w:fill="FFFFFF"/>
            <w:vAlign w:val="center"/>
          </w:tcPr>
          <w:p w14:paraId="798C6BCC"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1B107223"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0F77A76"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121E13A"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BCA382C"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7D9E279"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7CD22AC6" w14:textId="77777777" w:rsidR="001E1737" w:rsidRPr="008C2396" w:rsidRDefault="001E1737" w:rsidP="00D76FAB">
            <w:pPr>
              <w:rPr>
                <w:rFonts w:ascii="Arial" w:hAnsi="Arial" w:cs="Arial"/>
                <w:b/>
                <w:color w:val="D9D9D9"/>
                <w:sz w:val="22"/>
                <w:szCs w:val="22"/>
                <w:lang w:val="es-CO"/>
              </w:rPr>
            </w:pPr>
          </w:p>
        </w:tc>
      </w:tr>
      <w:tr w:rsidR="001E1737" w:rsidRPr="008C2396" w14:paraId="382978B2" w14:textId="77777777" w:rsidTr="008831B7">
        <w:trPr>
          <w:trHeight w:val="567"/>
        </w:trPr>
        <w:tc>
          <w:tcPr>
            <w:tcW w:w="463" w:type="dxa"/>
            <w:shd w:val="clear" w:color="auto" w:fill="FFFFFF"/>
            <w:vAlign w:val="center"/>
          </w:tcPr>
          <w:p w14:paraId="4D19F76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8340B1E"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7F9B77A7"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0A4A4851"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EC50EA3"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48CF5A6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5CD1848" w14:textId="77777777" w:rsidR="001E1737" w:rsidRPr="008C2396" w:rsidRDefault="001E1737" w:rsidP="00D76FAB">
            <w:pPr>
              <w:rPr>
                <w:rFonts w:ascii="Arial" w:hAnsi="Arial" w:cs="Arial"/>
                <w:b/>
                <w:color w:val="D9D9D9"/>
                <w:sz w:val="22"/>
                <w:szCs w:val="22"/>
                <w:lang w:val="es-CO"/>
              </w:rPr>
            </w:pPr>
          </w:p>
        </w:tc>
      </w:tr>
      <w:tr w:rsidR="001E1737" w:rsidRPr="008C2396" w14:paraId="6A2E9EA8" w14:textId="77777777" w:rsidTr="008831B7">
        <w:trPr>
          <w:trHeight w:val="567"/>
        </w:trPr>
        <w:tc>
          <w:tcPr>
            <w:tcW w:w="463" w:type="dxa"/>
            <w:shd w:val="clear" w:color="auto" w:fill="FFFFFF"/>
            <w:vAlign w:val="center"/>
          </w:tcPr>
          <w:p w14:paraId="2A0805C7"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10D2773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75343D3D"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01E393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2857D6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66286F1F"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83BD386" w14:textId="77777777" w:rsidR="001E1737" w:rsidRPr="008C2396" w:rsidRDefault="001E1737" w:rsidP="00D76FAB">
            <w:pPr>
              <w:rPr>
                <w:rFonts w:ascii="Arial" w:hAnsi="Arial" w:cs="Arial"/>
                <w:b/>
                <w:color w:val="D9D9D9"/>
                <w:sz w:val="22"/>
                <w:szCs w:val="22"/>
                <w:lang w:val="es-CO"/>
              </w:rPr>
            </w:pPr>
          </w:p>
        </w:tc>
      </w:tr>
      <w:tr w:rsidR="00000745" w:rsidRPr="008C2396" w14:paraId="4D9499F6" w14:textId="77777777" w:rsidTr="0031230D">
        <w:trPr>
          <w:trHeight w:val="182"/>
        </w:trPr>
        <w:tc>
          <w:tcPr>
            <w:tcW w:w="10452" w:type="dxa"/>
            <w:gridSpan w:val="10"/>
            <w:shd w:val="clear" w:color="auto" w:fill="A50021"/>
            <w:vAlign w:val="center"/>
          </w:tcPr>
          <w:p w14:paraId="19899137"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35D84514" w14:textId="77777777" w:rsidTr="0031230D">
        <w:trPr>
          <w:trHeight w:val="2260"/>
        </w:trPr>
        <w:tc>
          <w:tcPr>
            <w:tcW w:w="10452" w:type="dxa"/>
            <w:gridSpan w:val="10"/>
            <w:shd w:val="clear" w:color="auto" w:fill="FFFFFF"/>
            <w:vAlign w:val="center"/>
          </w:tcPr>
          <w:p w14:paraId="58E347EF" w14:textId="77777777" w:rsidR="00B66554" w:rsidRPr="008C2396" w:rsidRDefault="004B5755" w:rsidP="00D76FAB">
            <w:pPr>
              <w:rPr>
                <w:rFonts w:ascii="Arial" w:hAnsi="Arial" w:cs="Arial"/>
                <w:noProof/>
              </w:rPr>
            </w:pPr>
            <w:r w:rsidRPr="008C2396">
              <w:rPr>
                <w:rFonts w:ascii="Arial" w:hAnsi="Arial" w:cs="Arial"/>
                <w:noProof/>
              </w:rPr>
              <w:drawing>
                <wp:inline distT="0" distB="0" distL="0" distR="0" wp14:anchorId="710C574A" wp14:editId="017DB2B0">
                  <wp:extent cx="5613400" cy="2616200"/>
                  <wp:effectExtent l="0" t="0" r="0" b="0"/>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3400" cy="2616200"/>
                          </a:xfrm>
                          <a:prstGeom prst="rect">
                            <a:avLst/>
                          </a:prstGeom>
                          <a:noFill/>
                          <a:ln>
                            <a:noFill/>
                          </a:ln>
                        </pic:spPr>
                      </pic:pic>
                    </a:graphicData>
                  </a:graphic>
                </wp:inline>
              </w:drawing>
            </w:r>
          </w:p>
          <w:p w14:paraId="224B864D" w14:textId="77777777" w:rsidR="00C82ABF" w:rsidRPr="008C2396" w:rsidRDefault="00C82ABF" w:rsidP="00D76FAB">
            <w:pPr>
              <w:rPr>
                <w:rFonts w:ascii="Arial" w:hAnsi="Arial" w:cs="Arial"/>
                <w:noProof/>
              </w:rPr>
            </w:pPr>
          </w:p>
          <w:p w14:paraId="466BEFB8" w14:textId="77777777" w:rsidR="00C82ABF" w:rsidRPr="008C2396" w:rsidRDefault="00C82ABF" w:rsidP="00D76FAB">
            <w:pPr>
              <w:rPr>
                <w:rFonts w:ascii="Arial" w:hAnsi="Arial" w:cs="Arial"/>
                <w:b/>
                <w:sz w:val="22"/>
                <w:szCs w:val="22"/>
              </w:rPr>
            </w:pPr>
          </w:p>
        </w:tc>
      </w:tr>
    </w:tbl>
    <w:p w14:paraId="44DEE4EF" w14:textId="77777777" w:rsidR="00EE35D9" w:rsidRPr="008C2396" w:rsidRDefault="00EE35D9" w:rsidP="00CF1DBE">
      <w:pPr>
        <w:jc w:val="both"/>
        <w:rPr>
          <w:rFonts w:ascii="Arial" w:hAnsi="Arial" w:cs="Arial"/>
          <w:b/>
          <w:sz w:val="22"/>
        </w:rPr>
      </w:pPr>
    </w:p>
    <w:p w14:paraId="36018868"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73DAC09D" w14:textId="77777777" w:rsidR="000C0F24" w:rsidRPr="008C2396" w:rsidRDefault="000C0F24" w:rsidP="00CF1DBE">
      <w:pPr>
        <w:jc w:val="both"/>
        <w:rPr>
          <w:rFonts w:ascii="Arial" w:hAnsi="Arial" w:cs="Arial"/>
        </w:rPr>
      </w:pPr>
    </w:p>
    <w:p w14:paraId="2A1C4823"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71BCAEB9" w14:textId="77777777" w:rsidTr="0031230D">
        <w:tc>
          <w:tcPr>
            <w:tcW w:w="4112" w:type="dxa"/>
            <w:shd w:val="clear" w:color="auto" w:fill="A6A6A6"/>
          </w:tcPr>
          <w:p w14:paraId="1A083F5C"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49735B54"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6983741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730A6B20"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538DD3BD" w14:textId="77777777" w:rsidTr="0031230D">
        <w:tc>
          <w:tcPr>
            <w:tcW w:w="4112" w:type="dxa"/>
            <w:shd w:val="clear" w:color="auto" w:fill="auto"/>
          </w:tcPr>
          <w:p w14:paraId="6E87D20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91939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AD7C61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2D86B0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F4A43C3" w14:textId="77777777" w:rsidTr="0031230D">
        <w:tc>
          <w:tcPr>
            <w:tcW w:w="4112" w:type="dxa"/>
            <w:shd w:val="clear" w:color="auto" w:fill="auto"/>
          </w:tcPr>
          <w:p w14:paraId="0300D35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1B8E76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D93489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654D3B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2BC487B9" w14:textId="77777777" w:rsidTr="0031230D">
        <w:tc>
          <w:tcPr>
            <w:tcW w:w="4112" w:type="dxa"/>
            <w:shd w:val="clear" w:color="auto" w:fill="auto"/>
          </w:tcPr>
          <w:p w14:paraId="2F16392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29A5DB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708F35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D6C389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C7429C1" w14:textId="77777777" w:rsidTr="0031230D">
        <w:tc>
          <w:tcPr>
            <w:tcW w:w="4112" w:type="dxa"/>
            <w:shd w:val="clear" w:color="auto" w:fill="auto"/>
          </w:tcPr>
          <w:p w14:paraId="2D978FE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A77BC7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E8652F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2297B8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D3BAAAE" w14:textId="77777777" w:rsidTr="0031230D">
        <w:tc>
          <w:tcPr>
            <w:tcW w:w="4112" w:type="dxa"/>
            <w:shd w:val="clear" w:color="auto" w:fill="auto"/>
          </w:tcPr>
          <w:p w14:paraId="6F72B0C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DF55A3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8932DE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55A22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7476C3A" w14:textId="77777777" w:rsidTr="0031230D">
        <w:tc>
          <w:tcPr>
            <w:tcW w:w="4112" w:type="dxa"/>
            <w:shd w:val="clear" w:color="auto" w:fill="auto"/>
          </w:tcPr>
          <w:p w14:paraId="750FCBA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A05661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C29794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E1DC62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0A0FF7C4" w14:textId="77777777" w:rsidR="00F86C39" w:rsidRPr="008C2396" w:rsidRDefault="00F86C39" w:rsidP="00F86C39">
      <w:pPr>
        <w:ind w:left="720"/>
        <w:rPr>
          <w:rFonts w:ascii="Arial" w:hAnsi="Arial" w:cs="Arial"/>
          <w:b/>
          <w:sz w:val="28"/>
          <w:szCs w:val="28"/>
        </w:rPr>
      </w:pPr>
    </w:p>
    <w:p w14:paraId="21A0D613" w14:textId="77777777" w:rsidR="00F86C39" w:rsidRPr="008C2396" w:rsidRDefault="00F86C39" w:rsidP="00F86C39">
      <w:pPr>
        <w:ind w:left="720"/>
        <w:rPr>
          <w:rFonts w:ascii="Arial" w:hAnsi="Arial" w:cs="Arial"/>
          <w:b/>
          <w:sz w:val="28"/>
          <w:szCs w:val="28"/>
        </w:rPr>
      </w:pPr>
    </w:p>
    <w:p w14:paraId="32414F66" w14:textId="77777777" w:rsidR="00503D08" w:rsidRPr="008C2396" w:rsidRDefault="00503D08" w:rsidP="00F86C39">
      <w:pPr>
        <w:ind w:left="720"/>
        <w:rPr>
          <w:rFonts w:ascii="Arial" w:hAnsi="Arial" w:cs="Arial"/>
          <w:b/>
          <w:sz w:val="28"/>
          <w:szCs w:val="28"/>
        </w:rPr>
      </w:pPr>
    </w:p>
    <w:p w14:paraId="0E8FD440" w14:textId="77777777" w:rsidR="00503D08" w:rsidRPr="008C2396" w:rsidRDefault="00503D08" w:rsidP="00F86C39">
      <w:pPr>
        <w:ind w:left="720"/>
        <w:rPr>
          <w:rFonts w:ascii="Arial" w:hAnsi="Arial" w:cs="Arial"/>
          <w:b/>
          <w:sz w:val="28"/>
          <w:szCs w:val="28"/>
        </w:rPr>
      </w:pPr>
    </w:p>
    <w:p w14:paraId="3ECE46B5" w14:textId="77777777" w:rsidR="00503D08" w:rsidRPr="008C2396" w:rsidRDefault="00503D08" w:rsidP="00F86C39">
      <w:pPr>
        <w:ind w:left="720"/>
        <w:rPr>
          <w:rFonts w:ascii="Arial" w:hAnsi="Arial" w:cs="Arial"/>
          <w:b/>
          <w:sz w:val="28"/>
          <w:szCs w:val="28"/>
        </w:rPr>
      </w:pPr>
    </w:p>
    <w:p w14:paraId="0A7B7515" w14:textId="77777777" w:rsidR="001A2265" w:rsidRPr="008C2396" w:rsidRDefault="001A2265" w:rsidP="00F86C39">
      <w:pPr>
        <w:ind w:left="720"/>
        <w:rPr>
          <w:rFonts w:ascii="Arial" w:hAnsi="Arial" w:cs="Arial"/>
          <w:b/>
          <w:sz w:val="28"/>
          <w:szCs w:val="28"/>
        </w:rPr>
      </w:pPr>
    </w:p>
    <w:p w14:paraId="3D476C9D" w14:textId="77777777" w:rsidR="001A2265" w:rsidRPr="008C2396" w:rsidRDefault="001A2265" w:rsidP="00F86C39">
      <w:pPr>
        <w:ind w:left="720"/>
        <w:rPr>
          <w:rFonts w:ascii="Arial" w:hAnsi="Arial" w:cs="Arial"/>
          <w:b/>
          <w:sz w:val="28"/>
          <w:szCs w:val="28"/>
        </w:rPr>
      </w:pPr>
    </w:p>
    <w:p w14:paraId="781E8F89" w14:textId="77777777" w:rsidR="001A2265" w:rsidRPr="008C2396" w:rsidRDefault="001A2265" w:rsidP="00F86C39">
      <w:pPr>
        <w:ind w:left="720"/>
        <w:rPr>
          <w:rFonts w:ascii="Arial" w:hAnsi="Arial" w:cs="Arial"/>
          <w:b/>
          <w:sz w:val="28"/>
          <w:szCs w:val="28"/>
        </w:rPr>
      </w:pPr>
    </w:p>
    <w:p w14:paraId="47756611" w14:textId="77777777" w:rsidR="001A2265" w:rsidRPr="008C2396" w:rsidRDefault="001A2265" w:rsidP="00F86C39">
      <w:pPr>
        <w:ind w:left="720"/>
        <w:rPr>
          <w:rFonts w:ascii="Arial" w:hAnsi="Arial" w:cs="Arial"/>
          <w:b/>
          <w:sz w:val="28"/>
          <w:szCs w:val="28"/>
        </w:rPr>
      </w:pPr>
    </w:p>
    <w:p w14:paraId="7DD97835" w14:textId="77777777" w:rsidR="001A2265" w:rsidRPr="008C2396" w:rsidRDefault="001A2265" w:rsidP="00F86C39">
      <w:pPr>
        <w:ind w:left="720"/>
        <w:rPr>
          <w:rFonts w:ascii="Arial" w:hAnsi="Arial" w:cs="Arial"/>
          <w:b/>
          <w:sz w:val="28"/>
          <w:szCs w:val="28"/>
        </w:rPr>
      </w:pPr>
    </w:p>
    <w:p w14:paraId="1AE587E3" w14:textId="77777777" w:rsidR="001A2265" w:rsidRPr="008C2396" w:rsidRDefault="001A2265" w:rsidP="00F86C39">
      <w:pPr>
        <w:ind w:left="720"/>
        <w:rPr>
          <w:rFonts w:ascii="Arial" w:hAnsi="Arial" w:cs="Arial"/>
          <w:b/>
          <w:sz w:val="28"/>
          <w:szCs w:val="28"/>
        </w:rPr>
      </w:pPr>
    </w:p>
    <w:p w14:paraId="729AC20A" w14:textId="77777777" w:rsidR="001A2265" w:rsidRPr="008C2396" w:rsidRDefault="001A2265" w:rsidP="00F86C39">
      <w:pPr>
        <w:ind w:left="720"/>
        <w:rPr>
          <w:rFonts w:ascii="Arial" w:hAnsi="Arial" w:cs="Arial"/>
          <w:b/>
          <w:sz w:val="28"/>
          <w:szCs w:val="28"/>
        </w:rPr>
      </w:pPr>
    </w:p>
    <w:p w14:paraId="3612EAC7" w14:textId="77777777" w:rsidR="001A2265" w:rsidRPr="008C2396" w:rsidRDefault="001A2265" w:rsidP="00F86C39">
      <w:pPr>
        <w:ind w:left="720"/>
        <w:rPr>
          <w:rFonts w:ascii="Arial" w:hAnsi="Arial" w:cs="Arial"/>
          <w:b/>
          <w:sz w:val="28"/>
          <w:szCs w:val="28"/>
        </w:rPr>
      </w:pPr>
    </w:p>
    <w:p w14:paraId="0EC59290" w14:textId="77777777" w:rsidR="001A2265" w:rsidRPr="008C2396" w:rsidRDefault="001A2265" w:rsidP="00F86C39">
      <w:pPr>
        <w:ind w:left="720"/>
        <w:rPr>
          <w:rFonts w:ascii="Arial" w:hAnsi="Arial" w:cs="Arial"/>
          <w:b/>
          <w:sz w:val="28"/>
          <w:szCs w:val="28"/>
        </w:rPr>
      </w:pPr>
    </w:p>
    <w:p w14:paraId="4C944F9D" w14:textId="77777777" w:rsidR="001A2265" w:rsidRPr="008C2396" w:rsidRDefault="001A2265" w:rsidP="00F86C39">
      <w:pPr>
        <w:ind w:left="720"/>
        <w:rPr>
          <w:rFonts w:ascii="Arial" w:hAnsi="Arial" w:cs="Arial"/>
          <w:b/>
          <w:sz w:val="28"/>
          <w:szCs w:val="28"/>
        </w:rPr>
      </w:pPr>
    </w:p>
    <w:p w14:paraId="70BF27CD" w14:textId="77777777" w:rsidR="001A2265" w:rsidRPr="008C2396" w:rsidRDefault="001A2265" w:rsidP="00F86C39">
      <w:pPr>
        <w:ind w:left="720"/>
        <w:rPr>
          <w:rFonts w:ascii="Arial" w:hAnsi="Arial" w:cs="Arial"/>
          <w:b/>
          <w:sz w:val="28"/>
          <w:szCs w:val="28"/>
        </w:rPr>
      </w:pPr>
    </w:p>
    <w:p w14:paraId="7066E7A5" w14:textId="77777777" w:rsidR="001A2265" w:rsidRPr="008C2396" w:rsidRDefault="001A2265" w:rsidP="00F86C39">
      <w:pPr>
        <w:ind w:left="720"/>
        <w:rPr>
          <w:rFonts w:ascii="Arial" w:hAnsi="Arial" w:cs="Arial"/>
          <w:b/>
          <w:sz w:val="28"/>
          <w:szCs w:val="28"/>
        </w:rPr>
      </w:pPr>
    </w:p>
    <w:p w14:paraId="36D18EAB" w14:textId="77777777" w:rsidR="001A2265" w:rsidRPr="008C2396" w:rsidRDefault="001A2265" w:rsidP="00F86C39">
      <w:pPr>
        <w:ind w:left="720"/>
        <w:rPr>
          <w:rFonts w:ascii="Arial" w:hAnsi="Arial" w:cs="Arial"/>
          <w:b/>
          <w:sz w:val="28"/>
          <w:szCs w:val="28"/>
        </w:rPr>
      </w:pPr>
    </w:p>
    <w:p w14:paraId="205AF4FD" w14:textId="77777777" w:rsidR="001A2265" w:rsidRPr="008C2396" w:rsidRDefault="001A2265" w:rsidP="00F86C39">
      <w:pPr>
        <w:ind w:left="720"/>
        <w:rPr>
          <w:rFonts w:ascii="Arial" w:hAnsi="Arial" w:cs="Arial"/>
          <w:b/>
          <w:sz w:val="28"/>
          <w:szCs w:val="28"/>
        </w:rPr>
      </w:pPr>
    </w:p>
    <w:p w14:paraId="5C755098" w14:textId="77777777" w:rsidR="001A2265" w:rsidRPr="008C2396" w:rsidRDefault="001A2265" w:rsidP="00F86C39">
      <w:pPr>
        <w:ind w:left="720"/>
        <w:rPr>
          <w:rFonts w:ascii="Arial" w:hAnsi="Arial" w:cs="Arial"/>
          <w:b/>
          <w:sz w:val="28"/>
          <w:szCs w:val="28"/>
        </w:rPr>
      </w:pPr>
    </w:p>
    <w:p w14:paraId="1BA1CA63" w14:textId="77777777" w:rsidR="001A2265" w:rsidRPr="008C2396" w:rsidRDefault="001A2265" w:rsidP="00F86C39">
      <w:pPr>
        <w:ind w:left="720"/>
        <w:rPr>
          <w:rFonts w:ascii="Arial" w:hAnsi="Arial" w:cs="Arial"/>
          <w:b/>
          <w:sz w:val="28"/>
          <w:szCs w:val="28"/>
        </w:rPr>
      </w:pPr>
    </w:p>
    <w:p w14:paraId="28DDF269" w14:textId="77777777" w:rsidR="001A2265" w:rsidRPr="008C2396" w:rsidRDefault="001A2265" w:rsidP="00F86C39">
      <w:pPr>
        <w:ind w:left="720"/>
        <w:rPr>
          <w:rFonts w:ascii="Arial" w:hAnsi="Arial" w:cs="Arial"/>
          <w:b/>
          <w:sz w:val="28"/>
          <w:szCs w:val="28"/>
        </w:rPr>
      </w:pPr>
    </w:p>
    <w:p w14:paraId="65A973B1" w14:textId="77777777" w:rsidR="001A2265" w:rsidRPr="008C2396" w:rsidRDefault="001A2265" w:rsidP="00F86C39">
      <w:pPr>
        <w:ind w:left="720"/>
        <w:rPr>
          <w:rFonts w:ascii="Arial" w:hAnsi="Arial" w:cs="Arial"/>
          <w:b/>
          <w:sz w:val="28"/>
          <w:szCs w:val="28"/>
        </w:rPr>
      </w:pPr>
    </w:p>
    <w:p w14:paraId="30C84D6E" w14:textId="77777777" w:rsidR="00503D08" w:rsidRPr="008C2396" w:rsidRDefault="00503D08" w:rsidP="00F86C39">
      <w:pPr>
        <w:ind w:left="720"/>
        <w:rPr>
          <w:rFonts w:ascii="Arial" w:hAnsi="Arial" w:cs="Arial"/>
          <w:b/>
          <w:sz w:val="28"/>
          <w:szCs w:val="28"/>
        </w:rPr>
      </w:pPr>
    </w:p>
    <w:p w14:paraId="0F4F3FAB" w14:textId="77777777" w:rsidR="00503D08" w:rsidRPr="008C2396" w:rsidRDefault="00503D08" w:rsidP="00F86C39">
      <w:pPr>
        <w:ind w:left="720"/>
        <w:rPr>
          <w:rFonts w:ascii="Arial" w:hAnsi="Arial" w:cs="Arial"/>
          <w:b/>
          <w:sz w:val="28"/>
          <w:szCs w:val="28"/>
        </w:rPr>
      </w:pPr>
    </w:p>
    <w:p w14:paraId="6E4A3A44"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30AA36EB" w14:textId="77777777" w:rsidR="00137683" w:rsidRPr="008C2396" w:rsidRDefault="00137683" w:rsidP="00137683">
      <w:pPr>
        <w:rPr>
          <w:rFonts w:ascii="Arial" w:hAnsi="Arial" w:cs="Arial"/>
          <w:lang w:val="es-ES_tradnl" w:eastAsia="en-US"/>
        </w:rPr>
      </w:pPr>
    </w:p>
    <w:p w14:paraId="0D09A4B9"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31921395" w14:textId="77777777" w:rsidTr="004627A3">
        <w:trPr>
          <w:trHeight w:val="182"/>
        </w:trPr>
        <w:tc>
          <w:tcPr>
            <w:tcW w:w="10490" w:type="dxa"/>
            <w:gridSpan w:val="8"/>
            <w:shd w:val="clear" w:color="auto" w:fill="A50021"/>
          </w:tcPr>
          <w:p w14:paraId="46010E65"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40C63B18" w14:textId="77777777" w:rsidTr="005D0764">
        <w:trPr>
          <w:trHeight w:val="182"/>
        </w:trPr>
        <w:tc>
          <w:tcPr>
            <w:tcW w:w="1418" w:type="dxa"/>
            <w:gridSpan w:val="2"/>
            <w:shd w:val="clear" w:color="auto" w:fill="auto"/>
          </w:tcPr>
          <w:p w14:paraId="4C05FB44"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1C854C20"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6DEFD9B0" w14:textId="77777777" w:rsidTr="005D0764">
        <w:trPr>
          <w:trHeight w:val="182"/>
        </w:trPr>
        <w:tc>
          <w:tcPr>
            <w:tcW w:w="1418" w:type="dxa"/>
            <w:gridSpan w:val="2"/>
            <w:shd w:val="clear" w:color="auto" w:fill="auto"/>
          </w:tcPr>
          <w:p w14:paraId="0FD5EEE6"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1D3AA59A"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0D550F7C" w14:textId="77777777" w:rsidTr="005D0764">
        <w:trPr>
          <w:trHeight w:val="182"/>
        </w:trPr>
        <w:tc>
          <w:tcPr>
            <w:tcW w:w="1418" w:type="dxa"/>
            <w:gridSpan w:val="2"/>
            <w:shd w:val="clear" w:color="auto" w:fill="auto"/>
          </w:tcPr>
          <w:p w14:paraId="257F1F7D"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18E7BD47"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136EBE1D" w14:textId="77777777" w:rsidTr="005D0764">
        <w:trPr>
          <w:trHeight w:val="182"/>
        </w:trPr>
        <w:tc>
          <w:tcPr>
            <w:tcW w:w="1418" w:type="dxa"/>
            <w:gridSpan w:val="2"/>
            <w:shd w:val="clear" w:color="auto" w:fill="auto"/>
          </w:tcPr>
          <w:p w14:paraId="133FAE7D"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0D15ABD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3E3CEEE4" w14:textId="77777777" w:rsidTr="004627A3">
        <w:trPr>
          <w:trHeight w:val="182"/>
        </w:trPr>
        <w:tc>
          <w:tcPr>
            <w:tcW w:w="10490" w:type="dxa"/>
            <w:gridSpan w:val="8"/>
            <w:shd w:val="clear" w:color="auto" w:fill="A50021"/>
          </w:tcPr>
          <w:p w14:paraId="1A8011F0"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3D70E7BB" w14:textId="77777777" w:rsidTr="004627A3">
        <w:trPr>
          <w:trHeight w:val="1406"/>
        </w:trPr>
        <w:tc>
          <w:tcPr>
            <w:tcW w:w="10490" w:type="dxa"/>
            <w:gridSpan w:val="8"/>
            <w:shd w:val="clear" w:color="auto" w:fill="FFFFFF"/>
          </w:tcPr>
          <w:p w14:paraId="42A57E57"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lastRenderedPageBreak/>
              <w:t>Descripción detallada y suministrada en lenguaje natural por el usuario final, que permite identificar la necesidad puntual para una parte específica del requerimiento.</w:t>
            </w:r>
          </w:p>
          <w:p w14:paraId="61EC9D74" w14:textId="77777777" w:rsidR="00137683" w:rsidRPr="008C2396" w:rsidRDefault="00137683"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4D6160C7" w14:textId="77777777" w:rsidR="00137683" w:rsidRPr="008C2396" w:rsidRDefault="00137683" w:rsidP="004627A3">
            <w:pPr>
              <w:rPr>
                <w:rFonts w:ascii="Arial" w:hAnsi="Arial" w:cs="Arial"/>
                <w:color w:val="A6A6A6"/>
                <w:sz w:val="22"/>
                <w:szCs w:val="22"/>
              </w:rPr>
            </w:pPr>
          </w:p>
          <w:p w14:paraId="2BCA92E1"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15717A63" w14:textId="77777777" w:rsidR="00137683" w:rsidRPr="008C2396" w:rsidRDefault="00137683" w:rsidP="004627A3">
            <w:pPr>
              <w:rPr>
                <w:rFonts w:ascii="Arial" w:hAnsi="Arial" w:cs="Arial"/>
                <w:color w:val="A6A6A6"/>
                <w:sz w:val="22"/>
                <w:szCs w:val="22"/>
              </w:rPr>
            </w:pPr>
          </w:p>
        </w:tc>
      </w:tr>
      <w:tr w:rsidR="00AE4D25" w:rsidRPr="008C2396" w14:paraId="78DE1BA9" w14:textId="77777777" w:rsidTr="004627A3">
        <w:trPr>
          <w:trHeight w:val="182"/>
        </w:trPr>
        <w:tc>
          <w:tcPr>
            <w:tcW w:w="10490" w:type="dxa"/>
            <w:gridSpan w:val="8"/>
            <w:shd w:val="clear" w:color="auto" w:fill="A50021"/>
          </w:tcPr>
          <w:p w14:paraId="2F76BA84"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6344A589" w14:textId="77777777" w:rsidTr="00AE4D25">
        <w:trPr>
          <w:trHeight w:val="1406"/>
        </w:trPr>
        <w:tc>
          <w:tcPr>
            <w:tcW w:w="10490" w:type="dxa"/>
            <w:gridSpan w:val="8"/>
            <w:shd w:val="clear" w:color="auto" w:fill="FFFFFF"/>
          </w:tcPr>
          <w:p w14:paraId="7BD82E0F"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2F6BE578" w14:textId="77777777" w:rsidR="00AE4D25" w:rsidRPr="008C2396" w:rsidRDefault="00AE4D25"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594EF559" w14:textId="77777777" w:rsidR="00AE4D25" w:rsidRPr="008C2396" w:rsidRDefault="00AE4D25" w:rsidP="004627A3">
            <w:pPr>
              <w:rPr>
                <w:rFonts w:ascii="Arial" w:hAnsi="Arial" w:cs="Arial"/>
                <w:color w:val="A6A6A6"/>
                <w:sz w:val="22"/>
                <w:szCs w:val="22"/>
              </w:rPr>
            </w:pPr>
          </w:p>
          <w:p w14:paraId="45273F7B"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0DBB3DF5" w14:textId="77777777" w:rsidR="00AE4D25" w:rsidRPr="008C2396" w:rsidRDefault="00AE4D25" w:rsidP="004627A3">
            <w:pPr>
              <w:rPr>
                <w:rFonts w:ascii="Arial" w:hAnsi="Arial" w:cs="Arial"/>
                <w:color w:val="A6A6A6"/>
                <w:sz w:val="22"/>
                <w:szCs w:val="22"/>
              </w:rPr>
            </w:pPr>
          </w:p>
        </w:tc>
      </w:tr>
      <w:tr w:rsidR="004205AA" w:rsidRPr="008C2396" w14:paraId="279CD71A" w14:textId="77777777" w:rsidTr="004627A3">
        <w:trPr>
          <w:trHeight w:val="182"/>
        </w:trPr>
        <w:tc>
          <w:tcPr>
            <w:tcW w:w="10490" w:type="dxa"/>
            <w:gridSpan w:val="8"/>
            <w:shd w:val="clear" w:color="auto" w:fill="A50021"/>
          </w:tcPr>
          <w:p w14:paraId="5B8F6830"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425505F7" w14:textId="77777777" w:rsidTr="005D0764">
        <w:trPr>
          <w:trHeight w:val="182"/>
        </w:trPr>
        <w:tc>
          <w:tcPr>
            <w:tcW w:w="737" w:type="dxa"/>
            <w:shd w:val="clear" w:color="auto" w:fill="A6A6A6"/>
          </w:tcPr>
          <w:p w14:paraId="46F4B5DE"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34F1F30B"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4105CE54"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16C9447C"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2F8F517E" w14:textId="77777777" w:rsidTr="005D0764">
        <w:trPr>
          <w:trHeight w:val="1686"/>
        </w:trPr>
        <w:tc>
          <w:tcPr>
            <w:tcW w:w="737" w:type="dxa"/>
            <w:shd w:val="clear" w:color="auto" w:fill="FFFFFF"/>
          </w:tcPr>
          <w:p w14:paraId="52D2A20E"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759FDE4E"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112053C5" w14:textId="77777777" w:rsidR="00097052" w:rsidRPr="008C2396" w:rsidRDefault="00097052" w:rsidP="00097052">
            <w:pPr>
              <w:jc w:val="both"/>
              <w:rPr>
                <w:rFonts w:ascii="Arial" w:hAnsi="Arial" w:cs="Arial"/>
                <w:color w:val="A6A6A6"/>
                <w:sz w:val="22"/>
                <w:szCs w:val="22"/>
              </w:rPr>
            </w:pPr>
          </w:p>
          <w:p w14:paraId="203A62BE"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7AEAD302"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1DADF894"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3625FB31" w14:textId="77777777" w:rsidR="00184882" w:rsidRPr="008C2396" w:rsidRDefault="00184882" w:rsidP="00097052">
            <w:pPr>
              <w:jc w:val="both"/>
              <w:rPr>
                <w:rFonts w:ascii="Arial" w:hAnsi="Arial" w:cs="Arial"/>
                <w:color w:val="A6A6A6"/>
                <w:sz w:val="22"/>
                <w:szCs w:val="22"/>
              </w:rPr>
            </w:pPr>
          </w:p>
          <w:p w14:paraId="6A224DD5"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4110C5B6"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En caso de que i</w:t>
            </w:r>
            <w:r w:rsidR="00097052" w:rsidRPr="008C2396">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3B7DAF15"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5FB29BE8" w14:textId="77777777" w:rsidR="008E77BF" w:rsidRPr="008C2396" w:rsidRDefault="008E77BF" w:rsidP="006D1559">
            <w:pPr>
              <w:jc w:val="both"/>
              <w:rPr>
                <w:rFonts w:ascii="Arial" w:hAnsi="Arial" w:cs="Arial"/>
                <w:color w:val="A6A6A6"/>
                <w:sz w:val="22"/>
                <w:szCs w:val="22"/>
              </w:rPr>
            </w:pPr>
          </w:p>
          <w:p w14:paraId="621406F8"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355C4351"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729DBD2B" w14:textId="77777777" w:rsidTr="005D0764">
        <w:trPr>
          <w:trHeight w:val="1686"/>
        </w:trPr>
        <w:tc>
          <w:tcPr>
            <w:tcW w:w="737" w:type="dxa"/>
            <w:shd w:val="clear" w:color="auto" w:fill="FFFFFF"/>
          </w:tcPr>
          <w:p w14:paraId="28362B29"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41229C4F"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67D3696C"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34805590"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3A5F3C6C" w14:textId="77777777" w:rsidR="00C64142" w:rsidRPr="008C2396" w:rsidRDefault="00C64142" w:rsidP="006955B1">
            <w:pPr>
              <w:ind w:left="720"/>
              <w:jc w:val="both"/>
              <w:rPr>
                <w:rFonts w:ascii="Arial" w:hAnsi="Arial" w:cs="Arial"/>
                <w:color w:val="A6A6A6"/>
                <w:sz w:val="22"/>
                <w:szCs w:val="22"/>
              </w:rPr>
            </w:pPr>
          </w:p>
        </w:tc>
      </w:tr>
      <w:tr w:rsidR="008512C0" w:rsidRPr="008C2396" w14:paraId="53BD1CA4" w14:textId="77777777" w:rsidTr="005D0764">
        <w:trPr>
          <w:trHeight w:val="1686"/>
        </w:trPr>
        <w:tc>
          <w:tcPr>
            <w:tcW w:w="737" w:type="dxa"/>
            <w:shd w:val="clear" w:color="auto" w:fill="FFFFFF"/>
          </w:tcPr>
          <w:p w14:paraId="286F14D5"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487EECBF"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484D2C29"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53A3F364" w14:textId="77777777" w:rsidR="00CF06E7" w:rsidRPr="008C2396" w:rsidRDefault="00CF06E7" w:rsidP="005237D9">
            <w:pPr>
              <w:jc w:val="both"/>
              <w:rPr>
                <w:rFonts w:ascii="Arial" w:hAnsi="Arial" w:cs="Arial"/>
                <w:color w:val="A6A6A6"/>
                <w:sz w:val="22"/>
                <w:szCs w:val="22"/>
              </w:rPr>
            </w:pPr>
          </w:p>
        </w:tc>
      </w:tr>
      <w:tr w:rsidR="008F6AF7" w:rsidRPr="008C2396" w14:paraId="4A014D67" w14:textId="77777777" w:rsidTr="008F6AF7">
        <w:trPr>
          <w:trHeight w:val="114"/>
        </w:trPr>
        <w:tc>
          <w:tcPr>
            <w:tcW w:w="10490" w:type="dxa"/>
            <w:gridSpan w:val="8"/>
            <w:shd w:val="clear" w:color="auto" w:fill="A50021"/>
          </w:tcPr>
          <w:p w14:paraId="1900AD33"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7F861C78" w14:textId="77777777" w:rsidTr="005D0764">
        <w:trPr>
          <w:trHeight w:val="260"/>
        </w:trPr>
        <w:tc>
          <w:tcPr>
            <w:tcW w:w="3130" w:type="dxa"/>
            <w:gridSpan w:val="4"/>
            <w:shd w:val="clear" w:color="auto" w:fill="A6A6A6"/>
          </w:tcPr>
          <w:p w14:paraId="2F033406"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8EF883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849B57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0EC3905E"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31411C93" w14:textId="77777777" w:rsidTr="005D0764">
        <w:trPr>
          <w:trHeight w:val="304"/>
        </w:trPr>
        <w:tc>
          <w:tcPr>
            <w:tcW w:w="3130" w:type="dxa"/>
            <w:gridSpan w:val="4"/>
            <w:shd w:val="clear" w:color="auto" w:fill="FFFFFF"/>
          </w:tcPr>
          <w:p w14:paraId="56FF1BE2"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3DD8359"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404A36E"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30FE9259" w14:textId="77777777" w:rsidR="003F7596" w:rsidRPr="008C2396" w:rsidRDefault="003F7596" w:rsidP="005237D9">
            <w:pPr>
              <w:jc w:val="both"/>
              <w:rPr>
                <w:rFonts w:ascii="Arial" w:hAnsi="Arial" w:cs="Arial"/>
                <w:color w:val="A6A6A6"/>
                <w:sz w:val="22"/>
                <w:szCs w:val="22"/>
              </w:rPr>
            </w:pPr>
          </w:p>
        </w:tc>
      </w:tr>
      <w:tr w:rsidR="008512C0" w:rsidRPr="008C2396" w14:paraId="5D95E3B2" w14:textId="77777777" w:rsidTr="005D0764">
        <w:trPr>
          <w:trHeight w:val="304"/>
        </w:trPr>
        <w:tc>
          <w:tcPr>
            <w:tcW w:w="3130" w:type="dxa"/>
            <w:gridSpan w:val="4"/>
            <w:shd w:val="clear" w:color="auto" w:fill="FFFFFF"/>
          </w:tcPr>
          <w:p w14:paraId="29F20EBE"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462C529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2D69FE5E"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65031DE" w14:textId="77777777" w:rsidR="003F7596" w:rsidRPr="008C2396" w:rsidRDefault="003F7596" w:rsidP="005237D9">
            <w:pPr>
              <w:jc w:val="both"/>
              <w:rPr>
                <w:rFonts w:ascii="Arial" w:hAnsi="Arial" w:cs="Arial"/>
                <w:color w:val="A6A6A6"/>
                <w:sz w:val="22"/>
                <w:szCs w:val="22"/>
              </w:rPr>
            </w:pPr>
          </w:p>
        </w:tc>
      </w:tr>
      <w:tr w:rsidR="008512C0" w:rsidRPr="008C2396" w14:paraId="7C819574" w14:textId="77777777" w:rsidTr="005D0764">
        <w:trPr>
          <w:trHeight w:val="304"/>
        </w:trPr>
        <w:tc>
          <w:tcPr>
            <w:tcW w:w="3130" w:type="dxa"/>
            <w:gridSpan w:val="4"/>
            <w:shd w:val="clear" w:color="auto" w:fill="FFFFFF"/>
          </w:tcPr>
          <w:p w14:paraId="5A4CF988"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60DB663"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671AE7F4"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0E415C60" w14:textId="77777777" w:rsidR="003F7596" w:rsidRPr="008C2396" w:rsidRDefault="003F7596" w:rsidP="005237D9">
            <w:pPr>
              <w:jc w:val="both"/>
              <w:rPr>
                <w:rFonts w:ascii="Arial" w:hAnsi="Arial" w:cs="Arial"/>
                <w:color w:val="A6A6A6"/>
                <w:sz w:val="22"/>
                <w:szCs w:val="22"/>
              </w:rPr>
            </w:pPr>
          </w:p>
        </w:tc>
      </w:tr>
      <w:tr w:rsidR="008512C0" w:rsidRPr="008C2396" w14:paraId="5150AFAB" w14:textId="77777777" w:rsidTr="005D0764">
        <w:trPr>
          <w:trHeight w:val="304"/>
        </w:trPr>
        <w:tc>
          <w:tcPr>
            <w:tcW w:w="3130" w:type="dxa"/>
            <w:gridSpan w:val="4"/>
            <w:shd w:val="clear" w:color="auto" w:fill="FFFFFF"/>
          </w:tcPr>
          <w:p w14:paraId="124F8764"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009D1B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63BFDAEF"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23EE128" w14:textId="77777777" w:rsidR="003F7596" w:rsidRPr="008C2396" w:rsidRDefault="003F7596" w:rsidP="005237D9">
            <w:pPr>
              <w:jc w:val="both"/>
              <w:rPr>
                <w:rFonts w:ascii="Arial" w:hAnsi="Arial" w:cs="Arial"/>
                <w:color w:val="A6A6A6"/>
                <w:sz w:val="22"/>
                <w:szCs w:val="22"/>
              </w:rPr>
            </w:pPr>
          </w:p>
        </w:tc>
      </w:tr>
    </w:tbl>
    <w:p w14:paraId="1F7021CB" w14:textId="77777777" w:rsidR="00DD1328" w:rsidRPr="008C2396" w:rsidRDefault="00DD1328" w:rsidP="00E45C7F">
      <w:pPr>
        <w:rPr>
          <w:rFonts w:ascii="Arial" w:hAnsi="Arial" w:cs="Arial"/>
          <w:b/>
          <w:sz w:val="28"/>
          <w:szCs w:val="28"/>
        </w:rPr>
      </w:pPr>
    </w:p>
    <w:p w14:paraId="2BCD2717" w14:textId="77777777" w:rsidR="005B4CB8" w:rsidRPr="008C2396" w:rsidRDefault="005B4CB8" w:rsidP="00CF1DBE">
      <w:pPr>
        <w:jc w:val="center"/>
        <w:rPr>
          <w:rFonts w:ascii="Arial" w:hAnsi="Arial" w:cs="Arial"/>
          <w:b/>
          <w:sz w:val="28"/>
          <w:szCs w:val="28"/>
        </w:rPr>
      </w:pPr>
    </w:p>
    <w:p w14:paraId="786155A0" w14:textId="77777777" w:rsidR="00BC2005" w:rsidRPr="008C2396" w:rsidRDefault="00BC2005" w:rsidP="00CF1DBE">
      <w:pPr>
        <w:jc w:val="center"/>
        <w:rPr>
          <w:rFonts w:ascii="Arial" w:hAnsi="Arial" w:cs="Arial"/>
          <w:b/>
          <w:sz w:val="28"/>
          <w:szCs w:val="28"/>
        </w:rPr>
      </w:pPr>
    </w:p>
    <w:p w14:paraId="491EC4C6" w14:textId="77777777" w:rsidR="00BC2005" w:rsidRPr="008C2396" w:rsidRDefault="00BC2005" w:rsidP="00CF1DBE">
      <w:pPr>
        <w:jc w:val="center"/>
        <w:rPr>
          <w:rFonts w:ascii="Arial" w:hAnsi="Arial" w:cs="Arial"/>
          <w:b/>
          <w:sz w:val="28"/>
          <w:szCs w:val="28"/>
        </w:rPr>
      </w:pPr>
    </w:p>
    <w:p w14:paraId="3C6FBE44" w14:textId="77777777" w:rsidR="00BC2005" w:rsidRPr="008C2396" w:rsidRDefault="00BC2005" w:rsidP="00CF1DBE">
      <w:pPr>
        <w:jc w:val="center"/>
        <w:rPr>
          <w:rFonts w:ascii="Arial" w:hAnsi="Arial" w:cs="Arial"/>
          <w:b/>
          <w:sz w:val="28"/>
          <w:szCs w:val="28"/>
        </w:rPr>
      </w:pPr>
    </w:p>
    <w:p w14:paraId="25E3047B" w14:textId="77777777" w:rsidR="00BC2005" w:rsidRPr="008C2396" w:rsidRDefault="00BC2005" w:rsidP="00CF1DBE">
      <w:pPr>
        <w:jc w:val="center"/>
        <w:rPr>
          <w:rFonts w:ascii="Arial" w:hAnsi="Arial" w:cs="Arial"/>
          <w:b/>
          <w:sz w:val="28"/>
          <w:szCs w:val="28"/>
        </w:rPr>
      </w:pPr>
    </w:p>
    <w:p w14:paraId="112FAAFE" w14:textId="77777777" w:rsidR="00BC2005" w:rsidRPr="008C2396" w:rsidRDefault="00BC2005" w:rsidP="00CF1DBE">
      <w:pPr>
        <w:jc w:val="center"/>
        <w:rPr>
          <w:rFonts w:ascii="Arial" w:hAnsi="Arial" w:cs="Arial"/>
          <w:b/>
          <w:sz w:val="28"/>
          <w:szCs w:val="28"/>
        </w:rPr>
      </w:pPr>
    </w:p>
    <w:p w14:paraId="6CBF909D" w14:textId="77777777" w:rsidR="00BC2005" w:rsidRPr="008C2396" w:rsidRDefault="00BC2005" w:rsidP="00CF1DBE">
      <w:pPr>
        <w:jc w:val="center"/>
        <w:rPr>
          <w:rFonts w:ascii="Arial" w:hAnsi="Arial" w:cs="Arial"/>
          <w:b/>
          <w:sz w:val="28"/>
          <w:szCs w:val="28"/>
        </w:rPr>
      </w:pPr>
    </w:p>
    <w:p w14:paraId="0C1BB5AC" w14:textId="77777777" w:rsidR="00BC2005" w:rsidRPr="008C2396" w:rsidRDefault="00BC2005" w:rsidP="00CF1DBE">
      <w:pPr>
        <w:jc w:val="center"/>
        <w:rPr>
          <w:rFonts w:ascii="Arial" w:hAnsi="Arial" w:cs="Arial"/>
          <w:b/>
          <w:sz w:val="28"/>
          <w:szCs w:val="28"/>
        </w:rPr>
      </w:pPr>
    </w:p>
    <w:p w14:paraId="1E154AD9" w14:textId="77777777" w:rsidR="00BC2005" w:rsidRPr="008C2396" w:rsidRDefault="00BC2005" w:rsidP="00CF1DBE">
      <w:pPr>
        <w:jc w:val="center"/>
        <w:rPr>
          <w:rFonts w:ascii="Arial" w:hAnsi="Arial" w:cs="Arial"/>
          <w:b/>
          <w:sz w:val="28"/>
          <w:szCs w:val="28"/>
        </w:rPr>
      </w:pPr>
    </w:p>
    <w:p w14:paraId="31E525A0" w14:textId="77777777" w:rsidR="00BC2005" w:rsidRPr="008C2396" w:rsidRDefault="00BC2005" w:rsidP="00CF1DBE">
      <w:pPr>
        <w:jc w:val="center"/>
        <w:rPr>
          <w:rFonts w:ascii="Arial" w:hAnsi="Arial" w:cs="Arial"/>
          <w:b/>
          <w:sz w:val="28"/>
          <w:szCs w:val="28"/>
        </w:rPr>
      </w:pPr>
    </w:p>
    <w:p w14:paraId="3EE126D8" w14:textId="77777777" w:rsidR="00BC2005" w:rsidRPr="008C2396" w:rsidRDefault="00BC2005" w:rsidP="00CF1DBE">
      <w:pPr>
        <w:jc w:val="center"/>
        <w:rPr>
          <w:rFonts w:ascii="Arial" w:hAnsi="Arial" w:cs="Arial"/>
          <w:b/>
          <w:sz w:val="28"/>
          <w:szCs w:val="28"/>
        </w:rPr>
      </w:pPr>
    </w:p>
    <w:p w14:paraId="5E9BFD64" w14:textId="77777777" w:rsidR="00BC2005" w:rsidRDefault="00BC2005" w:rsidP="00CF1DBE">
      <w:pPr>
        <w:jc w:val="center"/>
        <w:rPr>
          <w:rFonts w:ascii="Arial" w:hAnsi="Arial" w:cs="Arial"/>
          <w:b/>
          <w:sz w:val="28"/>
          <w:szCs w:val="28"/>
        </w:rPr>
      </w:pPr>
    </w:p>
    <w:p w14:paraId="2154C5C3" w14:textId="77777777" w:rsidR="005D0764" w:rsidRDefault="005D0764" w:rsidP="00CF1DBE">
      <w:pPr>
        <w:jc w:val="center"/>
        <w:rPr>
          <w:rFonts w:ascii="Arial" w:hAnsi="Arial" w:cs="Arial"/>
          <w:b/>
          <w:sz w:val="28"/>
          <w:szCs w:val="28"/>
        </w:rPr>
      </w:pPr>
    </w:p>
    <w:p w14:paraId="4C339AE9" w14:textId="77777777" w:rsidR="005D0764" w:rsidRDefault="005D0764" w:rsidP="00CF1DBE">
      <w:pPr>
        <w:jc w:val="center"/>
        <w:rPr>
          <w:rFonts w:ascii="Arial" w:hAnsi="Arial" w:cs="Arial"/>
          <w:b/>
          <w:sz w:val="28"/>
          <w:szCs w:val="28"/>
        </w:rPr>
      </w:pPr>
    </w:p>
    <w:p w14:paraId="72CACB03" w14:textId="77777777" w:rsidR="005D0764" w:rsidRDefault="005D0764" w:rsidP="00CF1DBE">
      <w:pPr>
        <w:jc w:val="center"/>
        <w:rPr>
          <w:rFonts w:ascii="Arial" w:hAnsi="Arial" w:cs="Arial"/>
          <w:b/>
          <w:sz w:val="28"/>
          <w:szCs w:val="28"/>
        </w:rPr>
      </w:pPr>
    </w:p>
    <w:p w14:paraId="68DB2148" w14:textId="77777777" w:rsidR="005D0764" w:rsidRPr="008C2396" w:rsidRDefault="005D0764" w:rsidP="00CF1DBE">
      <w:pPr>
        <w:jc w:val="center"/>
        <w:rPr>
          <w:rFonts w:ascii="Arial" w:hAnsi="Arial" w:cs="Arial"/>
          <w:b/>
          <w:sz w:val="28"/>
          <w:szCs w:val="28"/>
        </w:rPr>
      </w:pPr>
    </w:p>
    <w:p w14:paraId="3998B647" w14:textId="77777777" w:rsidR="00BC2005" w:rsidRDefault="00BC2005" w:rsidP="00CF1DBE">
      <w:pPr>
        <w:jc w:val="center"/>
        <w:rPr>
          <w:rFonts w:ascii="Arial" w:hAnsi="Arial" w:cs="Arial"/>
          <w:b/>
          <w:sz w:val="28"/>
          <w:szCs w:val="28"/>
        </w:rPr>
      </w:pPr>
    </w:p>
    <w:p w14:paraId="32958395" w14:textId="77777777" w:rsidR="00517D47" w:rsidRPr="008C2396" w:rsidRDefault="00517D47" w:rsidP="00CF1DBE">
      <w:pPr>
        <w:jc w:val="center"/>
        <w:rPr>
          <w:rFonts w:ascii="Arial" w:hAnsi="Arial" w:cs="Arial"/>
          <w:b/>
          <w:sz w:val="28"/>
          <w:szCs w:val="28"/>
        </w:rPr>
      </w:pPr>
    </w:p>
    <w:p w14:paraId="2CE5B10A"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02C5922C" w14:textId="77777777" w:rsidR="00517D47" w:rsidRPr="00517D47" w:rsidRDefault="00517D47" w:rsidP="00517D47">
      <w:pPr>
        <w:rPr>
          <w:lang w:val="es-ES_tradnl" w:eastAsia="en-US"/>
        </w:rPr>
      </w:pPr>
    </w:p>
    <w:p w14:paraId="708544AC"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43A87E83"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1E18AEA9" w14:textId="77777777" w:rsidTr="00863B9A">
        <w:trPr>
          <w:trHeight w:val="182"/>
        </w:trPr>
        <w:tc>
          <w:tcPr>
            <w:tcW w:w="1277" w:type="dxa"/>
            <w:shd w:val="clear" w:color="auto" w:fill="A50021"/>
            <w:vAlign w:val="center"/>
          </w:tcPr>
          <w:p w14:paraId="320A3418"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4C7D41A7"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7C4C81B3" w14:textId="77777777" w:rsidR="009F66F0" w:rsidRPr="008C2396" w:rsidRDefault="009F66F0" w:rsidP="00E45C7F">
            <w:pPr>
              <w:jc w:val="center"/>
              <w:rPr>
                <w:rFonts w:ascii="Arial" w:hAnsi="Arial" w:cs="Arial"/>
                <w:b/>
                <w:sz w:val="22"/>
                <w:szCs w:val="22"/>
              </w:rPr>
            </w:pPr>
          </w:p>
        </w:tc>
      </w:tr>
      <w:tr w:rsidR="00780520" w:rsidRPr="008C2396" w14:paraId="48968A3C" w14:textId="77777777" w:rsidTr="004627A3">
        <w:trPr>
          <w:trHeight w:val="182"/>
        </w:trPr>
        <w:tc>
          <w:tcPr>
            <w:tcW w:w="10490" w:type="dxa"/>
            <w:gridSpan w:val="6"/>
            <w:shd w:val="clear" w:color="auto" w:fill="A50021"/>
            <w:vAlign w:val="center"/>
          </w:tcPr>
          <w:p w14:paraId="33F13BF9"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362BF094" w14:textId="77777777" w:rsidTr="00780520">
        <w:trPr>
          <w:trHeight w:val="182"/>
        </w:trPr>
        <w:tc>
          <w:tcPr>
            <w:tcW w:w="10490" w:type="dxa"/>
            <w:gridSpan w:val="6"/>
            <w:shd w:val="clear" w:color="auto" w:fill="FFFFFF"/>
            <w:vAlign w:val="center"/>
          </w:tcPr>
          <w:p w14:paraId="52420446"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49AAE186" w14:textId="77777777" w:rsidR="00780520" w:rsidRPr="008C2396" w:rsidRDefault="00780520" w:rsidP="004627A3">
            <w:pPr>
              <w:jc w:val="center"/>
              <w:rPr>
                <w:rFonts w:ascii="Arial" w:hAnsi="Arial" w:cs="Arial"/>
                <w:b/>
                <w:sz w:val="22"/>
                <w:szCs w:val="22"/>
              </w:rPr>
            </w:pPr>
          </w:p>
          <w:p w14:paraId="3B9AA154" w14:textId="77777777" w:rsidR="00780520" w:rsidRPr="008C2396" w:rsidRDefault="00780520" w:rsidP="004627A3">
            <w:pPr>
              <w:jc w:val="center"/>
              <w:rPr>
                <w:rFonts w:ascii="Arial" w:hAnsi="Arial" w:cs="Arial"/>
                <w:b/>
                <w:sz w:val="22"/>
                <w:szCs w:val="22"/>
              </w:rPr>
            </w:pPr>
          </w:p>
        </w:tc>
      </w:tr>
      <w:tr w:rsidR="00454D1E" w:rsidRPr="008C2396" w14:paraId="3046E19F" w14:textId="77777777" w:rsidTr="00780520">
        <w:trPr>
          <w:trHeight w:val="182"/>
        </w:trPr>
        <w:tc>
          <w:tcPr>
            <w:tcW w:w="10490" w:type="dxa"/>
            <w:gridSpan w:val="6"/>
            <w:shd w:val="clear" w:color="auto" w:fill="FFFFFF"/>
            <w:vAlign w:val="center"/>
          </w:tcPr>
          <w:p w14:paraId="4EB9282B"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494DFDD" w14:textId="77777777" w:rsidTr="004627A3">
        <w:trPr>
          <w:trHeight w:val="182"/>
        </w:trPr>
        <w:tc>
          <w:tcPr>
            <w:tcW w:w="10490" w:type="dxa"/>
            <w:gridSpan w:val="6"/>
            <w:shd w:val="clear" w:color="auto" w:fill="A50021"/>
            <w:vAlign w:val="center"/>
          </w:tcPr>
          <w:p w14:paraId="2A4A6F19"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312D6BF6" w14:textId="77777777" w:rsidTr="00D4775A">
        <w:trPr>
          <w:trHeight w:val="182"/>
        </w:trPr>
        <w:tc>
          <w:tcPr>
            <w:tcW w:w="10490" w:type="dxa"/>
            <w:gridSpan w:val="6"/>
            <w:shd w:val="clear" w:color="auto" w:fill="FFFFFF"/>
            <w:vAlign w:val="center"/>
          </w:tcPr>
          <w:p w14:paraId="5E5CC33A"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7BA6CC7" w14:textId="77777777" w:rsidR="00EE7D3C" w:rsidRPr="005D0764" w:rsidRDefault="00EE7D3C" w:rsidP="004627A3">
            <w:pPr>
              <w:jc w:val="center"/>
              <w:rPr>
                <w:rFonts w:ascii="Arial" w:hAnsi="Arial" w:cs="Arial"/>
                <w:sz w:val="22"/>
                <w:szCs w:val="22"/>
              </w:rPr>
            </w:pPr>
          </w:p>
          <w:p w14:paraId="35EBC691" w14:textId="77777777" w:rsidR="002F0B65" w:rsidRPr="005D0764" w:rsidRDefault="002F0B65" w:rsidP="004627A3">
            <w:pPr>
              <w:jc w:val="center"/>
              <w:rPr>
                <w:rFonts w:ascii="Arial" w:hAnsi="Arial" w:cs="Arial"/>
                <w:sz w:val="22"/>
                <w:szCs w:val="22"/>
              </w:rPr>
            </w:pPr>
          </w:p>
        </w:tc>
      </w:tr>
      <w:tr w:rsidR="00C464FB" w:rsidRPr="008C2396" w14:paraId="579CF96C" w14:textId="77777777" w:rsidTr="004627A3">
        <w:trPr>
          <w:trHeight w:val="182"/>
        </w:trPr>
        <w:tc>
          <w:tcPr>
            <w:tcW w:w="10490" w:type="dxa"/>
            <w:gridSpan w:val="6"/>
            <w:shd w:val="clear" w:color="auto" w:fill="FFFFFF"/>
            <w:vAlign w:val="center"/>
          </w:tcPr>
          <w:p w14:paraId="36939A8E"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lastRenderedPageBreak/>
              <w:t>Si utiliza convenciones para diagramas Ad hoc, por favor describirlas aquí</w:t>
            </w:r>
          </w:p>
        </w:tc>
      </w:tr>
      <w:tr w:rsidR="00BA6E72" w:rsidRPr="008C2396" w14:paraId="3D61BE65" w14:textId="77777777" w:rsidTr="004627A3">
        <w:trPr>
          <w:trHeight w:val="182"/>
        </w:trPr>
        <w:tc>
          <w:tcPr>
            <w:tcW w:w="10490" w:type="dxa"/>
            <w:gridSpan w:val="6"/>
            <w:shd w:val="clear" w:color="auto" w:fill="A50021"/>
            <w:vAlign w:val="center"/>
          </w:tcPr>
          <w:p w14:paraId="3C199B25"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70120407" w14:textId="77777777" w:rsidTr="00BA6E72">
        <w:trPr>
          <w:trHeight w:val="182"/>
        </w:trPr>
        <w:tc>
          <w:tcPr>
            <w:tcW w:w="10490" w:type="dxa"/>
            <w:gridSpan w:val="6"/>
            <w:shd w:val="clear" w:color="auto" w:fill="FFFFFF"/>
            <w:vAlign w:val="center"/>
          </w:tcPr>
          <w:p w14:paraId="69D20E5E"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3A7E18A5" w14:textId="77777777" w:rsidR="00115C2C" w:rsidRPr="005D0764" w:rsidRDefault="00115C2C" w:rsidP="00D02EFD">
            <w:pPr>
              <w:jc w:val="both"/>
              <w:rPr>
                <w:rFonts w:ascii="Arial" w:hAnsi="Arial" w:cs="Arial"/>
                <w:color w:val="BFBFBF"/>
                <w:sz w:val="22"/>
                <w:szCs w:val="22"/>
              </w:rPr>
            </w:pPr>
          </w:p>
          <w:p w14:paraId="12844C62" w14:textId="77777777" w:rsidR="00EE7D3C" w:rsidRPr="005D0764" w:rsidRDefault="00EE7D3C" w:rsidP="00D02EFD">
            <w:pPr>
              <w:jc w:val="both"/>
              <w:rPr>
                <w:rFonts w:ascii="Arial" w:hAnsi="Arial" w:cs="Arial"/>
                <w:color w:val="BFBFBF"/>
                <w:sz w:val="22"/>
                <w:szCs w:val="22"/>
              </w:rPr>
            </w:pPr>
          </w:p>
          <w:p w14:paraId="7873084A" w14:textId="77777777" w:rsidR="00115C2C" w:rsidRPr="005D0764" w:rsidRDefault="00115C2C" w:rsidP="00D02EFD">
            <w:pPr>
              <w:jc w:val="both"/>
              <w:rPr>
                <w:rFonts w:ascii="Arial" w:hAnsi="Arial" w:cs="Arial"/>
                <w:sz w:val="22"/>
                <w:szCs w:val="22"/>
              </w:rPr>
            </w:pPr>
          </w:p>
        </w:tc>
      </w:tr>
      <w:tr w:rsidR="00372D2F" w:rsidRPr="008C2396" w14:paraId="4ADD3FE0" w14:textId="77777777" w:rsidTr="004627A3">
        <w:trPr>
          <w:trHeight w:val="182"/>
        </w:trPr>
        <w:tc>
          <w:tcPr>
            <w:tcW w:w="10490" w:type="dxa"/>
            <w:gridSpan w:val="6"/>
            <w:shd w:val="clear" w:color="auto" w:fill="FFFFFF"/>
            <w:vAlign w:val="center"/>
          </w:tcPr>
          <w:p w14:paraId="7E317833"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017489FB" w14:textId="77777777" w:rsidTr="004627A3">
        <w:trPr>
          <w:trHeight w:val="182"/>
        </w:trPr>
        <w:tc>
          <w:tcPr>
            <w:tcW w:w="10490" w:type="dxa"/>
            <w:gridSpan w:val="6"/>
            <w:shd w:val="clear" w:color="auto" w:fill="A50021"/>
            <w:vAlign w:val="center"/>
          </w:tcPr>
          <w:p w14:paraId="24E85E40"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3656AFD5" w14:textId="77777777" w:rsidTr="00B808DC">
        <w:trPr>
          <w:trHeight w:val="182"/>
        </w:trPr>
        <w:tc>
          <w:tcPr>
            <w:tcW w:w="10490" w:type="dxa"/>
            <w:gridSpan w:val="6"/>
            <w:shd w:val="clear" w:color="auto" w:fill="FFFFFF"/>
            <w:vAlign w:val="center"/>
          </w:tcPr>
          <w:p w14:paraId="6EDE15A8" w14:textId="77777777" w:rsidR="00B808DC" w:rsidRPr="005D0764" w:rsidRDefault="00B808DC" w:rsidP="004627A3">
            <w:pPr>
              <w:rPr>
                <w:rFonts w:ascii="Arial" w:hAnsi="Arial" w:cs="Arial"/>
                <w:color w:val="BFBFBF"/>
                <w:sz w:val="22"/>
                <w:szCs w:val="22"/>
              </w:rPr>
            </w:pPr>
          </w:p>
          <w:p w14:paraId="58F1C611"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4E485F1B" w14:textId="77777777" w:rsidR="00B808DC" w:rsidRPr="005D0764" w:rsidRDefault="00B808DC" w:rsidP="004627A3">
            <w:pPr>
              <w:jc w:val="center"/>
              <w:rPr>
                <w:rFonts w:ascii="Arial" w:hAnsi="Arial" w:cs="Arial"/>
                <w:sz w:val="22"/>
                <w:szCs w:val="22"/>
              </w:rPr>
            </w:pPr>
          </w:p>
          <w:p w14:paraId="49755BFC" w14:textId="77777777" w:rsidR="00B808DC" w:rsidRPr="005D0764" w:rsidRDefault="00B808DC" w:rsidP="004627A3">
            <w:pPr>
              <w:jc w:val="center"/>
              <w:rPr>
                <w:rFonts w:ascii="Arial" w:hAnsi="Arial" w:cs="Arial"/>
                <w:sz w:val="22"/>
                <w:szCs w:val="22"/>
              </w:rPr>
            </w:pPr>
          </w:p>
        </w:tc>
      </w:tr>
      <w:tr w:rsidR="00B808DC" w:rsidRPr="008C2396" w14:paraId="5AAB0493" w14:textId="77777777" w:rsidTr="004627A3">
        <w:trPr>
          <w:trHeight w:val="182"/>
        </w:trPr>
        <w:tc>
          <w:tcPr>
            <w:tcW w:w="10490" w:type="dxa"/>
            <w:gridSpan w:val="6"/>
            <w:shd w:val="clear" w:color="auto" w:fill="FFFFFF"/>
            <w:vAlign w:val="center"/>
          </w:tcPr>
          <w:p w14:paraId="36A45DB0"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13399380" w14:textId="77777777" w:rsidTr="004627A3">
        <w:trPr>
          <w:trHeight w:val="182"/>
        </w:trPr>
        <w:tc>
          <w:tcPr>
            <w:tcW w:w="10490" w:type="dxa"/>
            <w:gridSpan w:val="6"/>
            <w:shd w:val="clear" w:color="auto" w:fill="A50021"/>
            <w:vAlign w:val="center"/>
          </w:tcPr>
          <w:p w14:paraId="6DDB5ADC"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626EBE1F" w14:textId="77777777" w:rsidTr="004627A3">
        <w:trPr>
          <w:trHeight w:val="182"/>
        </w:trPr>
        <w:tc>
          <w:tcPr>
            <w:tcW w:w="10490" w:type="dxa"/>
            <w:gridSpan w:val="6"/>
            <w:shd w:val="clear" w:color="auto" w:fill="FFFFFF"/>
            <w:vAlign w:val="center"/>
          </w:tcPr>
          <w:p w14:paraId="22DC466E" w14:textId="77777777" w:rsidR="00BC2005" w:rsidRPr="008C2396" w:rsidRDefault="00BC2005" w:rsidP="00620BBA">
            <w:pPr>
              <w:rPr>
                <w:rFonts w:ascii="Arial" w:hAnsi="Arial" w:cs="Arial"/>
                <w:b/>
                <w:color w:val="BFBFBF"/>
                <w:sz w:val="22"/>
                <w:szCs w:val="22"/>
              </w:rPr>
            </w:pPr>
          </w:p>
          <w:p w14:paraId="7786B4E3"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05D65AE2" w14:textId="77777777" w:rsidR="00BC2005" w:rsidRPr="008C2396" w:rsidRDefault="00BC2005" w:rsidP="00950F0B">
            <w:pPr>
              <w:jc w:val="center"/>
              <w:rPr>
                <w:rFonts w:ascii="Arial" w:hAnsi="Arial" w:cs="Arial"/>
                <w:b/>
                <w:sz w:val="22"/>
                <w:szCs w:val="22"/>
              </w:rPr>
            </w:pPr>
          </w:p>
          <w:p w14:paraId="0B6951AB" w14:textId="77777777" w:rsidR="00BC2005" w:rsidRPr="008C2396" w:rsidRDefault="00BC2005" w:rsidP="00950F0B">
            <w:pPr>
              <w:jc w:val="center"/>
              <w:rPr>
                <w:rFonts w:ascii="Arial" w:hAnsi="Arial" w:cs="Arial"/>
                <w:b/>
                <w:sz w:val="22"/>
                <w:szCs w:val="22"/>
              </w:rPr>
            </w:pPr>
          </w:p>
        </w:tc>
      </w:tr>
      <w:tr w:rsidR="00372D2F" w:rsidRPr="008C2396" w14:paraId="5B0E139C" w14:textId="77777777" w:rsidTr="004627A3">
        <w:trPr>
          <w:trHeight w:val="182"/>
        </w:trPr>
        <w:tc>
          <w:tcPr>
            <w:tcW w:w="10490" w:type="dxa"/>
            <w:gridSpan w:val="6"/>
            <w:shd w:val="clear" w:color="auto" w:fill="FFFFFF"/>
            <w:vAlign w:val="center"/>
          </w:tcPr>
          <w:p w14:paraId="4D80A385"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6921576E" w14:textId="77777777" w:rsidTr="004627A3">
        <w:trPr>
          <w:trHeight w:val="114"/>
        </w:trPr>
        <w:tc>
          <w:tcPr>
            <w:tcW w:w="10490" w:type="dxa"/>
            <w:gridSpan w:val="6"/>
            <w:shd w:val="clear" w:color="auto" w:fill="A50021"/>
          </w:tcPr>
          <w:p w14:paraId="46132FE6"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2B8ADBB2" w14:textId="77777777" w:rsidTr="001200E2">
        <w:trPr>
          <w:trHeight w:val="260"/>
        </w:trPr>
        <w:tc>
          <w:tcPr>
            <w:tcW w:w="3130" w:type="dxa"/>
            <w:gridSpan w:val="2"/>
            <w:shd w:val="clear" w:color="auto" w:fill="A6A6A6"/>
          </w:tcPr>
          <w:p w14:paraId="3F23FEBD"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2F06217"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3AEFE67F"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206A5D5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7EEBF0F0" w14:textId="77777777" w:rsidTr="001200E2">
        <w:trPr>
          <w:trHeight w:val="304"/>
        </w:trPr>
        <w:tc>
          <w:tcPr>
            <w:tcW w:w="3130" w:type="dxa"/>
            <w:gridSpan w:val="2"/>
            <w:shd w:val="clear" w:color="auto" w:fill="FFFFFF"/>
          </w:tcPr>
          <w:p w14:paraId="091B0B64"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6D90B8FE"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415D4E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49623E6" w14:textId="77777777" w:rsidR="001200E2" w:rsidRPr="008C2396" w:rsidRDefault="001200E2" w:rsidP="004627A3">
            <w:pPr>
              <w:jc w:val="both"/>
              <w:rPr>
                <w:rFonts w:ascii="Arial" w:hAnsi="Arial" w:cs="Arial"/>
                <w:color w:val="A6A6A6"/>
                <w:sz w:val="22"/>
                <w:szCs w:val="22"/>
              </w:rPr>
            </w:pPr>
          </w:p>
        </w:tc>
      </w:tr>
      <w:tr w:rsidR="001200E2" w:rsidRPr="008C2396" w14:paraId="0BF46900" w14:textId="77777777" w:rsidTr="001200E2">
        <w:trPr>
          <w:trHeight w:val="304"/>
        </w:trPr>
        <w:tc>
          <w:tcPr>
            <w:tcW w:w="3130" w:type="dxa"/>
            <w:gridSpan w:val="2"/>
            <w:shd w:val="clear" w:color="auto" w:fill="FFFFFF"/>
          </w:tcPr>
          <w:p w14:paraId="3C8724D8"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79D3D79"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64C1DF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126E38D" w14:textId="77777777" w:rsidR="001200E2" w:rsidRPr="008C2396" w:rsidRDefault="001200E2" w:rsidP="004627A3">
            <w:pPr>
              <w:jc w:val="both"/>
              <w:rPr>
                <w:rFonts w:ascii="Arial" w:hAnsi="Arial" w:cs="Arial"/>
                <w:color w:val="A6A6A6"/>
                <w:sz w:val="22"/>
                <w:szCs w:val="22"/>
              </w:rPr>
            </w:pPr>
          </w:p>
        </w:tc>
      </w:tr>
      <w:tr w:rsidR="001200E2" w:rsidRPr="008C2396" w14:paraId="50FA8E02" w14:textId="77777777" w:rsidTr="001200E2">
        <w:trPr>
          <w:trHeight w:val="304"/>
        </w:trPr>
        <w:tc>
          <w:tcPr>
            <w:tcW w:w="3130" w:type="dxa"/>
            <w:gridSpan w:val="2"/>
            <w:shd w:val="clear" w:color="auto" w:fill="FFFFFF"/>
          </w:tcPr>
          <w:p w14:paraId="3A6CD122"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B9FDEAA"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F2E0D6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4C4122F" w14:textId="77777777" w:rsidR="001200E2" w:rsidRPr="008C2396" w:rsidRDefault="001200E2" w:rsidP="004627A3">
            <w:pPr>
              <w:jc w:val="both"/>
              <w:rPr>
                <w:rFonts w:ascii="Arial" w:hAnsi="Arial" w:cs="Arial"/>
                <w:color w:val="A6A6A6"/>
                <w:sz w:val="22"/>
                <w:szCs w:val="22"/>
              </w:rPr>
            </w:pPr>
          </w:p>
        </w:tc>
      </w:tr>
      <w:tr w:rsidR="001200E2" w:rsidRPr="008C2396" w14:paraId="697AF1CF" w14:textId="77777777" w:rsidTr="001200E2">
        <w:trPr>
          <w:trHeight w:val="304"/>
        </w:trPr>
        <w:tc>
          <w:tcPr>
            <w:tcW w:w="3130" w:type="dxa"/>
            <w:gridSpan w:val="2"/>
            <w:shd w:val="clear" w:color="auto" w:fill="FFFFFF"/>
          </w:tcPr>
          <w:p w14:paraId="3726C303"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65140D39"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4D4C3A5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06623E0" w14:textId="77777777" w:rsidR="001200E2" w:rsidRPr="008C2396" w:rsidRDefault="001200E2" w:rsidP="004627A3">
            <w:pPr>
              <w:jc w:val="both"/>
              <w:rPr>
                <w:rFonts w:ascii="Arial" w:hAnsi="Arial" w:cs="Arial"/>
                <w:color w:val="A6A6A6"/>
                <w:sz w:val="22"/>
                <w:szCs w:val="22"/>
              </w:rPr>
            </w:pPr>
          </w:p>
        </w:tc>
      </w:tr>
    </w:tbl>
    <w:p w14:paraId="2C9B7D33" w14:textId="77777777" w:rsidR="001F438D" w:rsidRPr="008C2396" w:rsidRDefault="001F438D" w:rsidP="008A1BCD">
      <w:pPr>
        <w:jc w:val="both"/>
        <w:rPr>
          <w:rFonts w:ascii="Arial" w:hAnsi="Arial" w:cs="Arial"/>
          <w:sz w:val="20"/>
          <w:szCs w:val="20"/>
        </w:rPr>
      </w:pPr>
    </w:p>
    <w:p w14:paraId="641EDE13"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5B4EA" w14:textId="77777777" w:rsidR="00E12CC3" w:rsidRDefault="00E12CC3" w:rsidP="00DE32EB">
      <w:pPr>
        <w:pStyle w:val="Sangranormal"/>
      </w:pPr>
      <w:r>
        <w:separator/>
      </w:r>
    </w:p>
  </w:endnote>
  <w:endnote w:type="continuationSeparator" w:id="0">
    <w:p w14:paraId="3703555F" w14:textId="77777777" w:rsidR="00E12CC3" w:rsidRDefault="00E12CC3"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BE54"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3F69DB2B" w14:textId="77777777" w:rsidTr="00C67CD3">
      <w:trPr>
        <w:trHeight w:val="237"/>
      </w:trPr>
      <w:tc>
        <w:tcPr>
          <w:tcW w:w="1728" w:type="dxa"/>
          <w:vAlign w:val="center"/>
        </w:tcPr>
        <w:p w14:paraId="40629EF7" w14:textId="77777777" w:rsidR="00E83F00" w:rsidRPr="004876B3" w:rsidRDefault="00E83F00" w:rsidP="008636A4">
          <w:pPr>
            <w:ind w:right="360"/>
            <w:rPr>
              <w:rFonts w:ascii="Calibri" w:hAnsi="Calibri" w:cs="Tahoma"/>
              <w:sz w:val="20"/>
              <w:szCs w:val="20"/>
            </w:rPr>
          </w:pPr>
        </w:p>
      </w:tc>
      <w:tc>
        <w:tcPr>
          <w:tcW w:w="5580" w:type="dxa"/>
        </w:tcPr>
        <w:p w14:paraId="22794CB6" w14:textId="77777777" w:rsidR="00E83F00" w:rsidRPr="004876B3" w:rsidRDefault="00E83F00" w:rsidP="001D2EBF">
          <w:pPr>
            <w:jc w:val="center"/>
            <w:rPr>
              <w:rFonts w:ascii="Calibri" w:hAnsi="Calibri" w:cs="Tahoma"/>
              <w:sz w:val="20"/>
              <w:szCs w:val="20"/>
            </w:rPr>
          </w:pPr>
        </w:p>
      </w:tc>
      <w:tc>
        <w:tcPr>
          <w:tcW w:w="1638" w:type="dxa"/>
          <w:vAlign w:val="center"/>
        </w:tcPr>
        <w:p w14:paraId="2280B9EF" w14:textId="77777777" w:rsidR="00E83F00" w:rsidRPr="004876B3" w:rsidRDefault="00E83F00" w:rsidP="008636A4">
          <w:pPr>
            <w:jc w:val="right"/>
            <w:rPr>
              <w:rFonts w:ascii="Calibri" w:hAnsi="Calibri" w:cs="Tahoma"/>
              <w:sz w:val="20"/>
              <w:szCs w:val="20"/>
            </w:rPr>
          </w:pPr>
        </w:p>
      </w:tc>
    </w:tr>
    <w:tr w:rsidR="00C67CD3" w:rsidRPr="004876B3" w14:paraId="236AD9EA" w14:textId="77777777" w:rsidTr="00C67CD3">
      <w:trPr>
        <w:trHeight w:val="250"/>
      </w:trPr>
      <w:tc>
        <w:tcPr>
          <w:tcW w:w="8946" w:type="dxa"/>
          <w:gridSpan w:val="3"/>
          <w:vAlign w:val="center"/>
        </w:tcPr>
        <w:p w14:paraId="5B09D630" w14:textId="77777777" w:rsidR="00C67CD3" w:rsidRPr="004876B3" w:rsidRDefault="00C67CD3" w:rsidP="00FB46D5">
          <w:pPr>
            <w:rPr>
              <w:rFonts w:ascii="Calibri" w:hAnsi="Calibri" w:cs="Tahoma"/>
              <w:sz w:val="20"/>
              <w:szCs w:val="20"/>
            </w:rPr>
          </w:pPr>
        </w:p>
      </w:tc>
    </w:tr>
  </w:tbl>
  <w:p w14:paraId="55369DC1"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E1C98" w14:textId="77777777" w:rsidR="00E12CC3" w:rsidRDefault="00E12CC3" w:rsidP="00DE32EB">
      <w:pPr>
        <w:pStyle w:val="Sangranormal"/>
      </w:pPr>
      <w:r>
        <w:separator/>
      </w:r>
    </w:p>
  </w:footnote>
  <w:footnote w:type="continuationSeparator" w:id="0">
    <w:p w14:paraId="60099FE7" w14:textId="77777777" w:rsidR="00E12CC3" w:rsidRDefault="00E12CC3"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440E348D" w14:textId="77777777" w:rsidTr="005F2B70">
      <w:trPr>
        <w:trHeight w:val="274"/>
        <w:jc w:val="center"/>
      </w:trPr>
      <w:tc>
        <w:tcPr>
          <w:tcW w:w="3202" w:type="dxa"/>
          <w:vMerge w:val="restart"/>
          <w:shd w:val="clear" w:color="auto" w:fill="auto"/>
          <w:vAlign w:val="center"/>
        </w:tcPr>
        <w:p w14:paraId="2CC07716" w14:textId="77777777" w:rsidR="00572249" w:rsidRDefault="00572249" w:rsidP="00572249">
          <w:pPr>
            <w:widowControl w:val="0"/>
            <w:rPr>
              <w:noProof/>
              <w:sz w:val="16"/>
              <w:szCs w:val="16"/>
            </w:rPr>
          </w:pPr>
        </w:p>
        <w:p w14:paraId="6EA553DE" w14:textId="77777777" w:rsidR="00572249" w:rsidRDefault="002C43E6" w:rsidP="00572249">
          <w:pPr>
            <w:widowControl w:val="0"/>
            <w:rPr>
              <w:noProof/>
            </w:rPr>
          </w:pPr>
          <w:r>
            <w:rPr>
              <w:noProof/>
            </w:rPr>
            <w:t>LOGO</w:t>
          </w:r>
        </w:p>
        <w:p w14:paraId="578F536C"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3080461B"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3CEA89D8" w14:textId="77777777" w:rsidTr="005F2B70">
      <w:tblPrEx>
        <w:tblCellMar>
          <w:left w:w="108" w:type="dxa"/>
          <w:right w:w="108" w:type="dxa"/>
        </w:tblCellMar>
      </w:tblPrEx>
      <w:trPr>
        <w:trHeight w:val="138"/>
        <w:jc w:val="center"/>
      </w:trPr>
      <w:tc>
        <w:tcPr>
          <w:tcW w:w="3202" w:type="dxa"/>
          <w:vMerge/>
          <w:shd w:val="clear" w:color="auto" w:fill="auto"/>
          <w:vAlign w:val="center"/>
        </w:tcPr>
        <w:p w14:paraId="7002EEA5"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B8A1F96"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326333C3" w14:textId="77777777" w:rsidTr="005F2B70">
      <w:tblPrEx>
        <w:tblCellMar>
          <w:left w:w="108" w:type="dxa"/>
          <w:right w:w="108" w:type="dxa"/>
        </w:tblCellMar>
      </w:tblPrEx>
      <w:trPr>
        <w:trHeight w:val="322"/>
        <w:jc w:val="center"/>
      </w:trPr>
      <w:tc>
        <w:tcPr>
          <w:tcW w:w="3202" w:type="dxa"/>
          <w:vMerge/>
          <w:shd w:val="clear" w:color="auto" w:fill="auto"/>
          <w:vAlign w:val="center"/>
        </w:tcPr>
        <w:p w14:paraId="0CB700D5"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3A7AB4A"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6D5FEB9A" w14:textId="77777777" w:rsidTr="005F2B70">
      <w:tblPrEx>
        <w:tblCellMar>
          <w:left w:w="108" w:type="dxa"/>
          <w:right w:w="108" w:type="dxa"/>
        </w:tblCellMar>
      </w:tblPrEx>
      <w:trPr>
        <w:trHeight w:val="125"/>
        <w:jc w:val="center"/>
      </w:trPr>
      <w:tc>
        <w:tcPr>
          <w:tcW w:w="3202" w:type="dxa"/>
          <w:vMerge/>
          <w:shd w:val="clear" w:color="auto" w:fill="auto"/>
          <w:vAlign w:val="center"/>
        </w:tcPr>
        <w:p w14:paraId="22C59FAD" w14:textId="77777777" w:rsidR="00DD1328" w:rsidRPr="00C225FB" w:rsidRDefault="00DD1328" w:rsidP="00DD1328">
          <w:pPr>
            <w:widowControl w:val="0"/>
            <w:rPr>
              <w:sz w:val="16"/>
              <w:szCs w:val="16"/>
            </w:rPr>
          </w:pPr>
        </w:p>
      </w:tc>
      <w:tc>
        <w:tcPr>
          <w:tcW w:w="2167" w:type="dxa"/>
          <w:shd w:val="clear" w:color="auto" w:fill="auto"/>
          <w:vAlign w:val="center"/>
        </w:tcPr>
        <w:p w14:paraId="128B6F8A"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0A42C3BF"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3E5C3C38"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E4358F">
            <w:rPr>
              <w:rFonts w:ascii="Arial" w:hAnsi="Arial" w:cs="Arial"/>
              <w:b/>
              <w:sz w:val="16"/>
              <w:szCs w:val="16"/>
            </w:rPr>
            <w:t>19</w:t>
          </w:r>
          <w:r w:rsidR="00D1764B">
            <w:rPr>
              <w:rFonts w:ascii="Arial" w:hAnsi="Arial" w:cs="Arial"/>
              <w:b/>
              <w:sz w:val="16"/>
              <w:szCs w:val="16"/>
            </w:rPr>
            <w:t>/</w:t>
          </w:r>
          <w:r w:rsidR="00E4358F">
            <w:rPr>
              <w:rFonts w:ascii="Arial" w:hAnsi="Arial" w:cs="Arial"/>
              <w:b/>
              <w:sz w:val="16"/>
              <w:szCs w:val="16"/>
            </w:rPr>
            <w:t>02</w:t>
          </w:r>
          <w:r w:rsidR="00D1764B">
            <w:rPr>
              <w:rFonts w:ascii="Arial" w:hAnsi="Arial" w:cs="Arial"/>
              <w:b/>
              <w:sz w:val="16"/>
              <w:szCs w:val="16"/>
            </w:rPr>
            <w:t>/20</w:t>
          </w:r>
          <w:r w:rsidR="00E4358F">
            <w:rPr>
              <w:rFonts w:ascii="Arial" w:hAnsi="Arial" w:cs="Arial"/>
              <w:b/>
              <w:sz w:val="16"/>
              <w:szCs w:val="16"/>
            </w:rPr>
            <w:t>22</w:t>
          </w:r>
        </w:p>
      </w:tc>
      <w:tc>
        <w:tcPr>
          <w:tcW w:w="1478" w:type="dxa"/>
          <w:shd w:val="clear" w:color="auto" w:fill="auto"/>
          <w:vAlign w:val="center"/>
        </w:tcPr>
        <w:p w14:paraId="737F1545"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13DE76BF"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2F5"/>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6F71"/>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5755"/>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33A7"/>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3782A"/>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2CC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58F"/>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6F3"/>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9BE"/>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F874F7"/>
  <w15:chartTrackingRefBased/>
  <w15:docId w15:val="{F674E88F-8817-5F4A-972D-4714E3B5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378668430">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357267368">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0</TotalTime>
  <Pages>9</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7885</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Microsoft Office User</cp:lastModifiedBy>
  <cp:revision>2</cp:revision>
  <cp:lastPrinted>2011-07-14T15:23:00Z</cp:lastPrinted>
  <dcterms:created xsi:type="dcterms:W3CDTF">2022-02-25T06:10:00Z</dcterms:created>
  <dcterms:modified xsi:type="dcterms:W3CDTF">2022-02-25T06:10:00Z</dcterms:modified>
</cp:coreProperties>
</file>